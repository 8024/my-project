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6EEBA" w14:textId="4833AFCD" w:rsidR="000C5960" w:rsidRDefault="006E3352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BC45F5" wp14:editId="430C4158">
                <wp:simplePos x="0" y="0"/>
                <wp:positionH relativeFrom="column">
                  <wp:posOffset>3402965</wp:posOffset>
                </wp:positionH>
                <wp:positionV relativeFrom="paragraph">
                  <wp:posOffset>-909320</wp:posOffset>
                </wp:positionV>
                <wp:extent cx="124460" cy="10681970"/>
                <wp:effectExtent l="0" t="0" r="0" b="0"/>
                <wp:wrapNone/>
                <wp:docPr id="33" name="Rectangle 366" descr="Light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068197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A9786" id="Rectangle 366" o:spid="_x0000_s1026" alt="Light vertical" style="position:absolute;left:0;text-align:left;margin-left:267.95pt;margin-top:-71.6pt;width:9.8pt;height:841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" stroked="f">
                <v:fill r:id="rId9" o:title="Light vertical" recolor="t" type="tile"/>
                <v:shadow color="#d8d8d8" offset="3pt,3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7124DF" wp14:editId="7675A9EF">
                <wp:simplePos x="0" y="0"/>
                <wp:positionH relativeFrom="column">
                  <wp:posOffset>3527425</wp:posOffset>
                </wp:positionH>
                <wp:positionV relativeFrom="paragraph">
                  <wp:posOffset>-914400</wp:posOffset>
                </wp:positionV>
                <wp:extent cx="2889885" cy="10692130"/>
                <wp:effectExtent l="0" t="0" r="0" b="0"/>
                <wp:wrapNone/>
                <wp:docPr id="32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885" cy="1069213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95126" id="Rectangle 365" o:spid="_x0000_s1026" style="position:absolute;left:0;text-align:left;margin-left:277.75pt;margin-top:-1in;width:227.55pt;height:841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" fillcolor="#9bbb59" stroked="f"/>
            </w:pict>
          </mc:Fallback>
        </mc:AlternateContent>
      </w:r>
    </w:p>
    <w:p w14:paraId="17F117F6" w14:textId="77777777" w:rsidR="000C5960" w:rsidRDefault="000C5960"/>
    <w:p w14:paraId="1730E94C" w14:textId="77777777" w:rsidR="000C5960" w:rsidRDefault="000C5960"/>
    <w:p w14:paraId="4A72D38A" w14:textId="314398D8" w:rsidR="000C5960" w:rsidRDefault="006E335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933202" wp14:editId="152E6E21">
                <wp:simplePos x="0" y="0"/>
                <wp:positionH relativeFrom="column">
                  <wp:posOffset>3402965</wp:posOffset>
                </wp:positionH>
                <wp:positionV relativeFrom="paragraph">
                  <wp:posOffset>92710</wp:posOffset>
                </wp:positionV>
                <wp:extent cx="3014345" cy="1063625"/>
                <wp:effectExtent l="0" t="0" r="0" b="0"/>
                <wp:wrapNone/>
                <wp:docPr id="31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345" cy="106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7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F2DCBD" w14:textId="77777777" w:rsidR="005879BF" w:rsidRPr="00394576" w:rsidRDefault="005879BF" w:rsidP="00086216">
                            <w:pPr>
                              <w:pStyle w:val="ac"/>
                              <w:ind w:firstLineChars="197" w:firstLine="1424"/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AA50A1">
                              <w:rPr>
                                <w:rFonts w:ascii="Cambria" w:hAnsi="Cambria"/>
                                <w:b/>
                                <w:i/>
                                <w:noProof/>
                                <w:color w:val="FFFFFF"/>
                                <w:sz w:val="72"/>
                                <w:szCs w:val="72"/>
                              </w:rPr>
                              <w:t>201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noProof/>
                                <w:color w:val="FFFFFF"/>
                                <w:sz w:val="72"/>
                                <w:szCs w:val="72"/>
                              </w:rPr>
                              <w:t>7</w:t>
                            </w:r>
                          </w:p>
                          <w:p w14:paraId="460B2F5A" w14:textId="77777777" w:rsidR="005879BF" w:rsidRDefault="005879BF">
                            <w:pPr>
                              <w:pStyle w:val="ac"/>
                              <w:ind w:firstLineChars="50" w:firstLine="361"/>
                              <w:rPr>
                                <w:rFonts w:ascii="Cambria" w:hAnsi="Cambria"/>
                                <w:b/>
                                <w:bCs/>
                                <w:color w:val="FFFFFF"/>
                                <w:sz w:val="72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33202" id="Rectangle 367" o:spid="_x0000_s1026" style="position:absolute;margin-left:267.95pt;margin-top:7.3pt;width:237.35pt;height:8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" filled="f" stroked="f">
                <v:fill opacity="52428f"/>
                <v:textbox inset="28.8pt,14.4pt,14.4pt,14.4pt">
                  <w:txbxContent>
                    <w:p w14:paraId="7EF2DCBD" w14:textId="77777777" w:rsidR="005879BF" w:rsidRPr="00394576" w:rsidRDefault="005879BF" w:rsidP="00086216">
                      <w:pPr>
                        <w:pStyle w:val="ac"/>
                        <w:ind w:firstLineChars="197" w:firstLine="1424"/>
                        <w:rPr>
                          <w:rFonts w:ascii="Cambria" w:hAnsi="Cambria"/>
                          <w:b/>
                          <w:bCs/>
                          <w:i/>
                          <w:color w:val="FFFFFF"/>
                          <w:sz w:val="72"/>
                          <w:szCs w:val="72"/>
                        </w:rPr>
                      </w:pPr>
                      <w:r w:rsidRPr="00AA50A1">
                        <w:rPr>
                          <w:rFonts w:ascii="Cambria" w:hAnsi="Cambria"/>
                          <w:b/>
                          <w:i/>
                          <w:noProof/>
                          <w:color w:val="FFFFFF"/>
                          <w:sz w:val="72"/>
                          <w:szCs w:val="72"/>
                        </w:rPr>
                        <w:t>201</w:t>
                      </w:r>
                      <w:r>
                        <w:rPr>
                          <w:rFonts w:ascii="Cambria" w:hAnsi="Cambria"/>
                          <w:b/>
                          <w:i/>
                          <w:noProof/>
                          <w:color w:val="FFFFFF"/>
                          <w:sz w:val="72"/>
                          <w:szCs w:val="72"/>
                        </w:rPr>
                        <w:t>7</w:t>
                      </w:r>
                    </w:p>
                    <w:p w14:paraId="460B2F5A" w14:textId="77777777" w:rsidR="005879BF" w:rsidRDefault="005879BF">
                      <w:pPr>
                        <w:pStyle w:val="ac"/>
                        <w:ind w:firstLineChars="50" w:firstLine="361"/>
                        <w:rPr>
                          <w:rFonts w:ascii="Cambria" w:hAnsi="Cambria"/>
                          <w:b/>
                          <w:bCs/>
                          <w:color w:val="FFFFFF"/>
                          <w:sz w:val="72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2A2130" w14:textId="73CA8412" w:rsidR="000C5960" w:rsidRDefault="006E3352">
      <w:pPr>
        <w:widowControl/>
        <w:jc w:val="left"/>
      </w:pPr>
      <w:r w:rsidRPr="001431AE">
        <w:rPr>
          <w:noProof/>
        </w:rPr>
        <w:drawing>
          <wp:inline distT="0" distB="0" distL="0" distR="0" wp14:anchorId="0C0BD816" wp14:editId="33FC5EB8">
            <wp:extent cx="3423920" cy="744220"/>
            <wp:effectExtent l="0" t="0" r="0" b="0"/>
            <wp:docPr id="2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EFEE" w14:textId="79F097C7" w:rsidR="000C5960" w:rsidRDefault="006E335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20A697" wp14:editId="042AD316">
                <wp:simplePos x="0" y="0"/>
                <wp:positionH relativeFrom="column">
                  <wp:posOffset>-142875</wp:posOffset>
                </wp:positionH>
                <wp:positionV relativeFrom="paragraph">
                  <wp:posOffset>121285</wp:posOffset>
                </wp:positionV>
                <wp:extent cx="6122035" cy="725170"/>
                <wp:effectExtent l="0" t="0" r="0" b="0"/>
                <wp:wrapNone/>
                <wp:docPr id="30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7251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57207" w14:textId="12F05685" w:rsidR="005879BF" w:rsidRPr="00B5427A" w:rsidRDefault="005879BF" w:rsidP="00B5427A">
                            <w:pPr>
                              <w:pStyle w:val="ac"/>
                              <w:rPr>
                                <w:rFonts w:ascii="华文中宋" w:eastAsia="华文中宋" w:hAnsi="华文中宋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60"/>
                                <w:szCs w:val="60"/>
                              </w:rPr>
                              <w:t>系统</w:t>
                            </w:r>
                            <w:r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60"/>
                                <w:szCs w:val="60"/>
                              </w:rPr>
                              <w:t>能力综合训练  课程</w:t>
                            </w:r>
                            <w:r w:rsidRPr="00B5427A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60"/>
                                <w:szCs w:val="60"/>
                              </w:rPr>
                              <w:t>设计报告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0A697" id="矩形 16" o:spid="_x0000_s1027" style="position:absolute;margin-left:-11.25pt;margin-top:9.55pt;width:482.05pt;height:57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" fillcolor="#4f81bd" strokecolor="white" strokeweight="1pt">
                <v:textbox style="mso-fit-shape-to-text:t" inset="14.4pt,,14.4pt">
                  <w:txbxContent>
                    <w:p w14:paraId="2F057207" w14:textId="12F05685" w:rsidR="005879BF" w:rsidRPr="00B5427A" w:rsidRDefault="005879BF" w:rsidP="00B5427A">
                      <w:pPr>
                        <w:pStyle w:val="ac"/>
                        <w:rPr>
                          <w:rFonts w:ascii="华文中宋" w:eastAsia="华文中宋" w:hAnsi="华文中宋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60"/>
                          <w:szCs w:val="60"/>
                        </w:rPr>
                        <w:t>系统</w:t>
                      </w:r>
                      <w:r>
                        <w:rPr>
                          <w:rFonts w:ascii="华文中宋" w:eastAsia="华文中宋" w:hAnsi="华文中宋"/>
                          <w:b/>
                          <w:color w:val="FFFFFF"/>
                          <w:sz w:val="60"/>
                          <w:szCs w:val="60"/>
                        </w:rPr>
                        <w:t>能力综合训练  课程</w:t>
                      </w:r>
                      <w:r w:rsidRPr="00B5427A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60"/>
                          <w:szCs w:val="60"/>
                        </w:rPr>
                        <w:t>设计报告</w:t>
                      </w:r>
                    </w:p>
                  </w:txbxContent>
                </v:textbox>
              </v:rect>
            </w:pict>
          </mc:Fallback>
        </mc:AlternateContent>
      </w:r>
    </w:p>
    <w:p w14:paraId="03CC2780" w14:textId="77777777" w:rsidR="000C5960" w:rsidRDefault="000C5960">
      <w:pPr>
        <w:widowControl/>
        <w:jc w:val="left"/>
      </w:pPr>
    </w:p>
    <w:p w14:paraId="4A140927" w14:textId="77777777" w:rsidR="000C5960" w:rsidRDefault="000C5960">
      <w:pPr>
        <w:widowControl/>
        <w:jc w:val="left"/>
      </w:pPr>
    </w:p>
    <w:p w14:paraId="7DB00B16" w14:textId="77777777" w:rsidR="000C5960" w:rsidRDefault="000C5960">
      <w:pPr>
        <w:widowControl/>
        <w:jc w:val="left"/>
      </w:pPr>
    </w:p>
    <w:p w14:paraId="65A636BD" w14:textId="77777777" w:rsidR="000C5960" w:rsidRDefault="000C5960">
      <w:pPr>
        <w:widowControl/>
        <w:jc w:val="left"/>
      </w:pPr>
    </w:p>
    <w:p w14:paraId="348ED24B" w14:textId="77777777" w:rsidR="000C5960" w:rsidRDefault="000C5960">
      <w:pPr>
        <w:widowControl/>
        <w:jc w:val="left"/>
      </w:pPr>
    </w:p>
    <w:p w14:paraId="662654B8" w14:textId="77777777" w:rsidR="000C5960" w:rsidRDefault="000C5960">
      <w:pPr>
        <w:widowControl/>
        <w:jc w:val="left"/>
      </w:pPr>
    </w:p>
    <w:p w14:paraId="678D1000" w14:textId="77777777" w:rsidR="00BD59DA" w:rsidRDefault="00CB2392" w:rsidP="00CB2392">
      <w:pPr>
        <w:widowControl/>
        <w:tabs>
          <w:tab w:val="left" w:pos="1884"/>
        </w:tabs>
        <w:jc w:val="left"/>
      </w:pPr>
      <w:r>
        <w:tab/>
      </w:r>
    </w:p>
    <w:p w14:paraId="29ABC531" w14:textId="77777777" w:rsidR="00BD59DA" w:rsidRDefault="00BD59DA">
      <w:pPr>
        <w:widowControl/>
        <w:jc w:val="left"/>
      </w:pPr>
    </w:p>
    <w:p w14:paraId="3DB89F93" w14:textId="77777777" w:rsidR="00BD59DA" w:rsidRDefault="00BD59DA">
      <w:pPr>
        <w:widowControl/>
        <w:jc w:val="left"/>
      </w:pPr>
    </w:p>
    <w:p w14:paraId="6ECE9BC6" w14:textId="77777777" w:rsidR="00BD59DA" w:rsidRDefault="00BD59DA">
      <w:pPr>
        <w:widowControl/>
        <w:jc w:val="left"/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560"/>
        <w:gridCol w:w="3969"/>
      </w:tblGrid>
      <w:tr w:rsidR="000C5960" w14:paraId="42F459C5" w14:textId="77777777">
        <w:trPr>
          <w:trHeight w:val="567"/>
        </w:trPr>
        <w:tc>
          <w:tcPr>
            <w:tcW w:w="1560" w:type="dxa"/>
            <w:vAlign w:val="bottom"/>
          </w:tcPr>
          <w:p w14:paraId="073ADED0" w14:textId="77777777" w:rsidR="000C5960" w:rsidRDefault="000C5960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题    目：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88289FB" w14:textId="35EC97ED" w:rsidR="000C5960" w:rsidRDefault="005410B6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X86模拟器设计</w:t>
            </w:r>
          </w:p>
        </w:tc>
      </w:tr>
      <w:tr w:rsidR="000C5960" w14:paraId="52217837" w14:textId="77777777">
        <w:trPr>
          <w:trHeight w:val="567"/>
        </w:trPr>
        <w:tc>
          <w:tcPr>
            <w:tcW w:w="1560" w:type="dxa"/>
            <w:vAlign w:val="bottom"/>
          </w:tcPr>
          <w:p w14:paraId="3324B083" w14:textId="77777777" w:rsidR="000C5960" w:rsidRDefault="000C5960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专    业：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94522E" w14:textId="77777777" w:rsidR="000C5960" w:rsidRDefault="000C5960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计算机科学与技术</w:t>
            </w:r>
          </w:p>
        </w:tc>
      </w:tr>
      <w:tr w:rsidR="000C5960" w14:paraId="7CBDC226" w14:textId="77777777">
        <w:trPr>
          <w:trHeight w:val="567"/>
        </w:trPr>
        <w:tc>
          <w:tcPr>
            <w:tcW w:w="1560" w:type="dxa"/>
            <w:vAlign w:val="bottom"/>
          </w:tcPr>
          <w:p w14:paraId="690DB716" w14:textId="77777777" w:rsidR="000C5960" w:rsidRDefault="000C5960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班    级：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5B06A" w14:textId="721CF572" w:rsidR="000C5960" w:rsidRDefault="000C5960" w:rsidP="003E17F9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CS</w:t>
            </w:r>
            <w:r w:rsidR="00BD4CEE">
              <w:rPr>
                <w:rFonts w:ascii="宋体" w:hAnsi="宋体"/>
                <w:sz w:val="28"/>
              </w:rPr>
              <w:t>14</w:t>
            </w:r>
            <w:r w:rsidR="003E17F9">
              <w:rPr>
                <w:rFonts w:ascii="宋体" w:hAnsi="宋体"/>
                <w:sz w:val="28"/>
              </w:rPr>
              <w:t>06</w:t>
            </w:r>
          </w:p>
        </w:tc>
      </w:tr>
      <w:tr w:rsidR="000C5960" w14:paraId="6DA42C36" w14:textId="77777777">
        <w:trPr>
          <w:trHeight w:val="567"/>
        </w:trPr>
        <w:tc>
          <w:tcPr>
            <w:tcW w:w="1560" w:type="dxa"/>
            <w:vAlign w:val="bottom"/>
          </w:tcPr>
          <w:p w14:paraId="16CE1E5F" w14:textId="77777777" w:rsidR="000C5960" w:rsidRDefault="000C5960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    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FF202" w14:textId="3FF9338C" w:rsidR="000C5960" w:rsidRDefault="000C5960" w:rsidP="003E17F9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U2</w:t>
            </w:r>
            <w:r w:rsidR="005662EF">
              <w:rPr>
                <w:rFonts w:ascii="宋体" w:hAnsi="宋体" w:hint="eastAsia"/>
                <w:sz w:val="28"/>
              </w:rPr>
              <w:t>0</w:t>
            </w:r>
            <w:r w:rsidR="003E17F9">
              <w:rPr>
                <w:rFonts w:ascii="宋体" w:hAnsi="宋体"/>
                <w:sz w:val="28"/>
              </w:rPr>
              <w:t>1414709</w:t>
            </w:r>
          </w:p>
        </w:tc>
      </w:tr>
      <w:tr w:rsidR="000C5960" w14:paraId="5BD8511F" w14:textId="77777777">
        <w:trPr>
          <w:trHeight w:val="567"/>
        </w:trPr>
        <w:tc>
          <w:tcPr>
            <w:tcW w:w="1560" w:type="dxa"/>
            <w:vAlign w:val="bottom"/>
          </w:tcPr>
          <w:p w14:paraId="4E410CA0" w14:textId="77777777" w:rsidR="000C5960" w:rsidRDefault="000C5960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姓    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8E3D74" w14:textId="4DB65288" w:rsidR="000C5960" w:rsidRDefault="003E17F9" w:rsidP="00546102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陈志豪</w:t>
            </w:r>
          </w:p>
        </w:tc>
      </w:tr>
      <w:tr w:rsidR="000C5960" w14:paraId="452D46C5" w14:textId="77777777">
        <w:trPr>
          <w:trHeight w:val="567"/>
        </w:trPr>
        <w:tc>
          <w:tcPr>
            <w:tcW w:w="1560" w:type="dxa"/>
            <w:vAlign w:val="bottom"/>
          </w:tcPr>
          <w:p w14:paraId="14AD0521" w14:textId="77777777" w:rsidR="000C5960" w:rsidRDefault="000C5960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电    话：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A87EC" w14:textId="18288BBD" w:rsidR="000C5960" w:rsidRDefault="003E17F9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15158575337</w:t>
            </w:r>
          </w:p>
        </w:tc>
      </w:tr>
      <w:tr w:rsidR="000C5960" w14:paraId="07ECEBE8" w14:textId="77777777">
        <w:trPr>
          <w:trHeight w:val="567"/>
        </w:trPr>
        <w:tc>
          <w:tcPr>
            <w:tcW w:w="1560" w:type="dxa"/>
            <w:vAlign w:val="bottom"/>
          </w:tcPr>
          <w:p w14:paraId="7500CBD4" w14:textId="77777777" w:rsidR="000C5960" w:rsidRDefault="000C5960">
            <w:pPr>
              <w:rPr>
                <w:rFonts w:ascii="黑体" w:eastAsia="黑体" w:hAnsi="黑体"/>
                <w:sz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</w:rPr>
              <w:t>邮</w:t>
            </w:r>
            <w:proofErr w:type="gramEnd"/>
            <w:r>
              <w:rPr>
                <w:rFonts w:ascii="黑体" w:eastAsia="黑体" w:hAnsi="黑体" w:hint="eastAsia"/>
                <w:sz w:val="28"/>
              </w:rPr>
              <w:t xml:space="preserve">    件：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8832B" w14:textId="3EF30A69" w:rsidR="000C5960" w:rsidRDefault="00BF56F8">
            <w:pPr>
              <w:jc w:val="center"/>
              <w:rPr>
                <w:rFonts w:ascii="宋体" w:hAnsi="宋体"/>
                <w:sz w:val="28"/>
              </w:rPr>
            </w:pPr>
            <w:hyperlink r:id="rId11" w:history="1">
              <w:r w:rsidR="003E17F9" w:rsidRPr="002300DF">
                <w:rPr>
                  <w:rStyle w:val="af"/>
                </w:rPr>
                <w:t>343381252</w:t>
              </w:r>
              <w:r w:rsidR="003E17F9" w:rsidRPr="002300DF">
                <w:rPr>
                  <w:rStyle w:val="af"/>
                  <w:rFonts w:ascii="宋体" w:hAnsi="宋体" w:hint="eastAsia"/>
                  <w:sz w:val="28"/>
                </w:rPr>
                <w:t>@qq.com</w:t>
              </w:r>
            </w:hyperlink>
          </w:p>
        </w:tc>
      </w:tr>
      <w:tr w:rsidR="000C5960" w14:paraId="5D8B5174" w14:textId="77777777">
        <w:trPr>
          <w:trHeight w:val="567"/>
        </w:trPr>
        <w:tc>
          <w:tcPr>
            <w:tcW w:w="1560" w:type="dxa"/>
            <w:vAlign w:val="bottom"/>
          </w:tcPr>
          <w:p w14:paraId="2722CA3F" w14:textId="4192C683" w:rsidR="000C5960" w:rsidRDefault="006E3352">
            <w:pPr>
              <w:rPr>
                <w:rFonts w:ascii="黑体" w:eastAsia="黑体" w:hAnsi="黑体"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6FEAA4DA" wp14:editId="372C8262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272415</wp:posOffset>
                      </wp:positionV>
                      <wp:extent cx="2327275" cy="2254885"/>
                      <wp:effectExtent l="0" t="0" r="0" b="0"/>
                      <wp:wrapNone/>
                      <wp:docPr id="27" name="Group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327275" cy="2254885"/>
                                <a:chOff x="0" y="0"/>
                                <a:chExt cx="3665" cy="35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图片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" y="0"/>
                                  <a:ext cx="3510" cy="29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953"/>
                                  <a:ext cx="3522" cy="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870C3" id="Group 9" o:spid="_x0000_s1026" style="position:absolute;left:0;text-align:left;margin-left:303pt;margin-top:21.45pt;width:183.25pt;height:177.55pt;z-index:251659776" coordsize="3665,3551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">
                      <o:lock v:ext="edit" aspectratio="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98" o:spid="_x0000_s1027" type="#_x0000_t75" style="position:absolute;left:155;width:3510;height:2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">
                        <v:imagedata r:id="rId14" o:title=""/>
                      </v:shape>
                      <v:shape id="Picture 11" o:spid="_x0000_s1028" type="#_x0000_t75" style="position:absolute;top:2953;width:3522;height: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">
                        <v:imagedata r:id="rId15" o:title=""/>
                      </v:shape>
                    </v:group>
                  </w:pict>
                </mc:Fallback>
              </mc:AlternateContent>
            </w:r>
            <w:r w:rsidR="000C5960">
              <w:rPr>
                <w:rFonts w:ascii="黑体" w:eastAsia="黑体" w:hAnsi="黑体" w:hint="eastAsia"/>
                <w:sz w:val="28"/>
              </w:rPr>
              <w:t>完成日期：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B597BE" w14:textId="0C0AA701" w:rsidR="000C5960" w:rsidRDefault="000C5960" w:rsidP="005879BF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201</w:t>
            </w:r>
            <w:r w:rsidR="003E17F9">
              <w:rPr>
                <w:rFonts w:ascii="宋体" w:hAnsi="宋体" w:hint="eastAsia"/>
                <w:sz w:val="28"/>
              </w:rPr>
              <w:t>7</w:t>
            </w:r>
            <w:r>
              <w:rPr>
                <w:rFonts w:ascii="宋体" w:hAnsi="宋体" w:hint="eastAsia"/>
                <w:sz w:val="28"/>
              </w:rPr>
              <w:t>-</w:t>
            </w:r>
            <w:r w:rsidR="005879BF">
              <w:rPr>
                <w:rFonts w:ascii="宋体" w:hAnsi="宋体"/>
                <w:sz w:val="28"/>
              </w:rPr>
              <w:t>10</w:t>
            </w:r>
            <w:r>
              <w:rPr>
                <w:rFonts w:ascii="宋体" w:hAnsi="宋体" w:hint="eastAsia"/>
                <w:sz w:val="28"/>
              </w:rPr>
              <w:t>-</w:t>
            </w:r>
            <w:r w:rsidR="005879BF">
              <w:rPr>
                <w:rFonts w:ascii="宋体" w:hAnsi="宋体"/>
                <w:sz w:val="28"/>
              </w:rPr>
              <w:t>31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 w:rsidR="005879BF">
              <w:rPr>
                <w:rFonts w:ascii="宋体" w:hAnsi="宋体" w:hint="eastAsia"/>
                <w:sz w:val="28"/>
              </w:rPr>
              <w:t>周二</w:t>
            </w:r>
            <w:r w:rsidR="002A1FA3">
              <w:rPr>
                <w:rFonts w:ascii="宋体" w:hAnsi="宋体" w:hint="eastAsia"/>
                <w:sz w:val="28"/>
              </w:rPr>
              <w:t>上午</w:t>
            </w:r>
          </w:p>
        </w:tc>
      </w:tr>
    </w:tbl>
    <w:p w14:paraId="44C0ABAD" w14:textId="77777777" w:rsidR="000C5960" w:rsidRDefault="000C5960">
      <w:pPr>
        <w:widowControl/>
        <w:jc w:val="left"/>
        <w:sectPr w:rsidR="000C5960" w:rsidSect="00976F7A">
          <w:headerReference w:type="default" r:id="rId16"/>
          <w:pgSz w:w="11906" w:h="16838"/>
          <w:pgMar w:top="1440" w:right="1416" w:bottom="1440" w:left="1800" w:header="851" w:footer="992" w:gutter="0"/>
          <w:pgNumType w:start="0"/>
          <w:cols w:space="720"/>
          <w:docGrid w:type="lines" w:linePitch="326"/>
        </w:sectPr>
      </w:pPr>
    </w:p>
    <w:p w14:paraId="2E86F233" w14:textId="77777777" w:rsidR="000C5960" w:rsidRDefault="000C5960" w:rsidP="00591A3F">
      <w:pPr>
        <w:pStyle w:val="afb"/>
        <w:spacing w:line="720" w:lineRule="auto"/>
        <w:ind w:firstLine="0"/>
        <w:jc w:val="center"/>
        <w:rPr>
          <w:rFonts w:ascii="黑体" w:eastAsia="黑体" w:hAnsi="黑体"/>
          <w:sz w:val="32"/>
          <w:szCs w:val="32"/>
        </w:rPr>
      </w:pPr>
      <w:bookmarkStart w:id="0" w:name="_Toc134007856"/>
      <w:bookmarkStart w:id="1" w:name="_Toc135227306"/>
      <w:bookmarkStart w:id="2" w:name="_Toc135227385"/>
      <w:bookmarkStart w:id="3" w:name="_Toc135227507"/>
      <w:bookmarkStart w:id="4" w:name="_Toc135227598"/>
      <w:bookmarkStart w:id="5" w:name="_Toc135229710"/>
      <w:bookmarkStart w:id="6" w:name="_Toc266358958"/>
      <w:r>
        <w:rPr>
          <w:rFonts w:ascii="黑体" w:eastAsia="黑体" w:hAnsi="黑体" w:hint="eastAsia"/>
          <w:sz w:val="32"/>
          <w:szCs w:val="32"/>
        </w:rPr>
        <w:lastRenderedPageBreak/>
        <w:t>目   录</w:t>
      </w:r>
      <w:bookmarkStart w:id="7" w:name="_Toc134007857"/>
      <w:bookmarkStart w:id="8" w:name="_Toc135227307"/>
      <w:bookmarkStart w:id="9" w:name="_Toc135227386"/>
      <w:bookmarkStart w:id="10" w:name="_Toc135227508"/>
      <w:bookmarkStart w:id="11" w:name="_Toc135229711"/>
      <w:bookmarkStart w:id="12" w:name="_Toc266358959"/>
      <w:bookmarkEnd w:id="0"/>
      <w:bookmarkEnd w:id="1"/>
      <w:bookmarkEnd w:id="2"/>
      <w:bookmarkEnd w:id="3"/>
      <w:bookmarkEnd w:id="4"/>
      <w:bookmarkEnd w:id="5"/>
      <w:bookmarkEnd w:id="6"/>
    </w:p>
    <w:p w14:paraId="2BDDE40B" w14:textId="70CE244B" w:rsidR="002A1FA3" w:rsidRDefault="000C5960">
      <w:pPr>
        <w:pStyle w:val="11"/>
        <w:tabs>
          <w:tab w:val="left" w:pos="48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97213218" w:history="1">
        <w:r w:rsidR="002A1FA3" w:rsidRPr="00D004DB">
          <w:rPr>
            <w:rStyle w:val="af"/>
            <w:noProof/>
          </w:rPr>
          <w:t>1</w:t>
        </w:r>
        <w:r w:rsidR="002A1F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课程设计概述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_Toc497213218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2</w:t>
        </w:r>
        <w:r w:rsidR="002A1FA3">
          <w:rPr>
            <w:noProof/>
            <w:webHidden/>
          </w:rPr>
          <w:fldChar w:fldCharType="end"/>
        </w:r>
      </w:hyperlink>
    </w:p>
    <w:p w14:paraId="7A82345D" w14:textId="42849773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19" w:history="1">
        <w:r w:rsidR="002A1FA3" w:rsidRPr="00D004DB">
          <w:rPr>
            <w:rStyle w:val="af"/>
            <w:noProof/>
          </w:rPr>
          <w:t>1.1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课设背景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_Toc497213219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2</w:t>
        </w:r>
        <w:r w:rsidR="002A1FA3">
          <w:rPr>
            <w:noProof/>
            <w:webHidden/>
          </w:rPr>
          <w:fldChar w:fldCharType="end"/>
        </w:r>
      </w:hyperlink>
    </w:p>
    <w:p w14:paraId="701FC0BA" w14:textId="32DF8DE8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20" w:history="1">
        <w:r w:rsidR="002A1FA3" w:rsidRPr="00D004DB">
          <w:rPr>
            <w:rStyle w:val="af"/>
            <w:noProof/>
          </w:rPr>
          <w:t>1.2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设计任务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_Toc497213220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2</w:t>
        </w:r>
        <w:r w:rsidR="002A1FA3">
          <w:rPr>
            <w:noProof/>
            <w:webHidden/>
          </w:rPr>
          <w:fldChar w:fldCharType="end"/>
        </w:r>
      </w:hyperlink>
    </w:p>
    <w:p w14:paraId="0D31A3F9" w14:textId="3C931062" w:rsidR="002A1FA3" w:rsidRDefault="00BF56F8">
      <w:pPr>
        <w:pStyle w:val="11"/>
        <w:tabs>
          <w:tab w:val="left" w:pos="48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7213221" w:history="1">
        <w:r w:rsidR="002A1FA3" w:rsidRPr="00D004DB">
          <w:rPr>
            <w:rStyle w:val="af"/>
            <w:noProof/>
          </w:rPr>
          <w:t>2</w:t>
        </w:r>
        <w:r w:rsidR="002A1F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 xml:space="preserve">PA1 </w:t>
        </w:r>
        <w:r w:rsidR="002A1FA3" w:rsidRPr="00D004DB">
          <w:rPr>
            <w:rStyle w:val="af"/>
            <w:noProof/>
          </w:rPr>
          <w:t>简易调试器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_Toc497213221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3</w:t>
        </w:r>
        <w:r w:rsidR="002A1FA3">
          <w:rPr>
            <w:noProof/>
            <w:webHidden/>
          </w:rPr>
          <w:fldChar w:fldCharType="end"/>
        </w:r>
      </w:hyperlink>
    </w:p>
    <w:p w14:paraId="446C396F" w14:textId="1B0169A4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22" w:history="1">
        <w:r w:rsidR="002A1FA3" w:rsidRPr="00D004DB">
          <w:rPr>
            <w:rStyle w:val="af"/>
            <w:noProof/>
          </w:rPr>
          <w:t>2.1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功能实现的要点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_Toc497213222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3</w:t>
        </w:r>
        <w:r w:rsidR="002A1FA3">
          <w:rPr>
            <w:noProof/>
            <w:webHidden/>
          </w:rPr>
          <w:fldChar w:fldCharType="end"/>
        </w:r>
      </w:hyperlink>
    </w:p>
    <w:p w14:paraId="06E43716" w14:textId="18D20395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23" w:history="1">
        <w:r w:rsidR="002A1FA3" w:rsidRPr="00D004DB">
          <w:rPr>
            <w:rStyle w:val="af"/>
            <w:noProof/>
          </w:rPr>
          <w:t>2.2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必答题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_Toc497213223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4</w:t>
        </w:r>
        <w:r w:rsidR="002A1FA3">
          <w:rPr>
            <w:noProof/>
            <w:webHidden/>
          </w:rPr>
          <w:fldChar w:fldCharType="end"/>
        </w:r>
      </w:hyperlink>
    </w:p>
    <w:p w14:paraId="7C21FFB6" w14:textId="746F7F06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24" w:history="1">
        <w:r w:rsidR="002A1FA3" w:rsidRPr="00D004DB">
          <w:rPr>
            <w:rStyle w:val="af"/>
            <w:noProof/>
          </w:rPr>
          <w:t>2.3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主要故障与调试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_Toc497213224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5</w:t>
        </w:r>
        <w:r w:rsidR="002A1FA3">
          <w:rPr>
            <w:noProof/>
            <w:webHidden/>
          </w:rPr>
          <w:fldChar w:fldCharType="end"/>
        </w:r>
      </w:hyperlink>
    </w:p>
    <w:p w14:paraId="3F5BD637" w14:textId="7AAB5C97" w:rsidR="002A1FA3" w:rsidRDefault="00BF56F8">
      <w:pPr>
        <w:pStyle w:val="11"/>
        <w:tabs>
          <w:tab w:val="left" w:pos="48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7213225" w:history="1">
        <w:r w:rsidR="002A1FA3" w:rsidRPr="00D004DB">
          <w:rPr>
            <w:rStyle w:val="af"/>
            <w:noProof/>
          </w:rPr>
          <w:t>3</w:t>
        </w:r>
        <w:r w:rsidR="002A1F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 xml:space="preserve">PA2 </w:t>
        </w:r>
        <w:r w:rsidR="002A1FA3" w:rsidRPr="00D004DB">
          <w:rPr>
            <w:rStyle w:val="af"/>
            <w:noProof/>
          </w:rPr>
          <w:t>冯诺依曼计算机系统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_Toc497213225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7</w:t>
        </w:r>
        <w:r w:rsidR="002A1FA3">
          <w:rPr>
            <w:noProof/>
            <w:webHidden/>
          </w:rPr>
          <w:fldChar w:fldCharType="end"/>
        </w:r>
      </w:hyperlink>
    </w:p>
    <w:p w14:paraId="4135C170" w14:textId="3658617A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26" w:history="1">
        <w:r w:rsidR="002A1FA3" w:rsidRPr="00D004DB">
          <w:rPr>
            <w:rStyle w:val="af"/>
            <w:noProof/>
          </w:rPr>
          <w:t>3.1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功能实现的要点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_Toc497213226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7</w:t>
        </w:r>
        <w:r w:rsidR="002A1FA3">
          <w:rPr>
            <w:noProof/>
            <w:webHidden/>
          </w:rPr>
          <w:fldChar w:fldCharType="end"/>
        </w:r>
      </w:hyperlink>
    </w:p>
    <w:p w14:paraId="464ACE23" w14:textId="5B983A49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27" w:history="1">
        <w:r w:rsidR="002A1FA3" w:rsidRPr="00D004DB">
          <w:rPr>
            <w:rStyle w:val="af"/>
            <w:noProof/>
          </w:rPr>
          <w:t>3.2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必答题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_Toc497213227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9</w:t>
        </w:r>
        <w:r w:rsidR="002A1FA3">
          <w:rPr>
            <w:noProof/>
            <w:webHidden/>
          </w:rPr>
          <w:fldChar w:fldCharType="end"/>
        </w:r>
      </w:hyperlink>
    </w:p>
    <w:p w14:paraId="3ED2F67F" w14:textId="0F09BBFA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28" w:history="1">
        <w:r w:rsidR="002A1FA3" w:rsidRPr="00D004DB">
          <w:rPr>
            <w:rStyle w:val="af"/>
            <w:noProof/>
          </w:rPr>
          <w:t>3.3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主要故障与调试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_Toc497213228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11</w:t>
        </w:r>
        <w:r w:rsidR="002A1FA3">
          <w:rPr>
            <w:noProof/>
            <w:webHidden/>
          </w:rPr>
          <w:fldChar w:fldCharType="end"/>
        </w:r>
      </w:hyperlink>
    </w:p>
    <w:p w14:paraId="3E47418D" w14:textId="6FD05AD5" w:rsidR="002A1FA3" w:rsidRDefault="00BF56F8">
      <w:pPr>
        <w:pStyle w:val="11"/>
        <w:tabs>
          <w:tab w:val="left" w:pos="48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7213229" w:history="1">
        <w:r w:rsidR="002A1FA3" w:rsidRPr="00D004DB">
          <w:rPr>
            <w:rStyle w:val="af"/>
            <w:noProof/>
          </w:rPr>
          <w:t>4</w:t>
        </w:r>
        <w:r w:rsidR="002A1F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 xml:space="preserve">PA3 </w:t>
        </w:r>
        <w:r w:rsidR="002A1FA3" w:rsidRPr="00D004DB">
          <w:rPr>
            <w:rStyle w:val="af"/>
            <w:noProof/>
          </w:rPr>
          <w:t>异常控制流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_Toc497213229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13</w:t>
        </w:r>
        <w:r w:rsidR="002A1FA3">
          <w:rPr>
            <w:noProof/>
            <w:webHidden/>
          </w:rPr>
          <w:fldChar w:fldCharType="end"/>
        </w:r>
      </w:hyperlink>
    </w:p>
    <w:p w14:paraId="4EAA88C7" w14:textId="66DE0034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30" w:history="1">
        <w:r w:rsidR="002A1FA3" w:rsidRPr="00D004DB">
          <w:rPr>
            <w:rStyle w:val="af"/>
            <w:noProof/>
          </w:rPr>
          <w:t>4.1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功能实现的要点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_Toc497213230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13</w:t>
        </w:r>
        <w:r w:rsidR="002A1FA3">
          <w:rPr>
            <w:noProof/>
            <w:webHidden/>
          </w:rPr>
          <w:fldChar w:fldCharType="end"/>
        </w:r>
      </w:hyperlink>
    </w:p>
    <w:p w14:paraId="7F4E09DD" w14:textId="2F8D263B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31" w:history="1">
        <w:r w:rsidR="002A1FA3" w:rsidRPr="00D004DB">
          <w:rPr>
            <w:rStyle w:val="af"/>
            <w:noProof/>
          </w:rPr>
          <w:t>4.2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主要故障与调试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_Toc497213231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15</w:t>
        </w:r>
        <w:r w:rsidR="002A1FA3">
          <w:rPr>
            <w:noProof/>
            <w:webHidden/>
          </w:rPr>
          <w:fldChar w:fldCharType="end"/>
        </w:r>
      </w:hyperlink>
    </w:p>
    <w:p w14:paraId="6FDD5FBD" w14:textId="0ECEF5BA" w:rsidR="002A1FA3" w:rsidRDefault="00BF56F8">
      <w:pPr>
        <w:pStyle w:val="11"/>
        <w:tabs>
          <w:tab w:val="left" w:pos="48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7213232" w:history="1">
        <w:r w:rsidR="002A1FA3" w:rsidRPr="00D004DB">
          <w:rPr>
            <w:rStyle w:val="af"/>
            <w:noProof/>
          </w:rPr>
          <w:t>5</w:t>
        </w:r>
        <w:r w:rsidR="002A1F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设计总结与心得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_Toc497213232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17</w:t>
        </w:r>
        <w:r w:rsidR="002A1FA3">
          <w:rPr>
            <w:noProof/>
            <w:webHidden/>
          </w:rPr>
          <w:fldChar w:fldCharType="end"/>
        </w:r>
      </w:hyperlink>
    </w:p>
    <w:p w14:paraId="1AAECAA0" w14:textId="34F7A24A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33" w:history="1">
        <w:r w:rsidR="002A1FA3" w:rsidRPr="00D004DB">
          <w:rPr>
            <w:rStyle w:val="af"/>
            <w:noProof/>
          </w:rPr>
          <w:t>5.1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课设总结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_Toc497213233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17</w:t>
        </w:r>
        <w:r w:rsidR="002A1FA3">
          <w:rPr>
            <w:noProof/>
            <w:webHidden/>
          </w:rPr>
          <w:fldChar w:fldCharType="end"/>
        </w:r>
      </w:hyperlink>
    </w:p>
    <w:p w14:paraId="3EA0246E" w14:textId="48ADDF6E" w:rsidR="002A1FA3" w:rsidRDefault="00BF56F8">
      <w:pPr>
        <w:pStyle w:val="2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7213234" w:history="1">
        <w:r w:rsidR="002A1FA3" w:rsidRPr="00D004DB">
          <w:rPr>
            <w:rStyle w:val="af"/>
            <w:noProof/>
          </w:rPr>
          <w:t>5.2</w:t>
        </w:r>
        <w:r w:rsidR="002A1F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A1FA3" w:rsidRPr="00D004DB">
          <w:rPr>
            <w:rStyle w:val="af"/>
            <w:noProof/>
          </w:rPr>
          <w:t>课设心得</w:t>
        </w:r>
        <w:r w:rsidR="002A1FA3">
          <w:rPr>
            <w:noProof/>
            <w:webHidden/>
          </w:rPr>
          <w:tab/>
        </w:r>
        <w:r w:rsidR="002A1FA3">
          <w:rPr>
            <w:noProof/>
            <w:webHidden/>
          </w:rPr>
          <w:fldChar w:fldCharType="begin"/>
        </w:r>
        <w:r w:rsidR="002A1FA3">
          <w:rPr>
            <w:noProof/>
            <w:webHidden/>
          </w:rPr>
          <w:instrText xml:space="preserve"> PAGEREF _Toc497213234 \h </w:instrText>
        </w:r>
        <w:r w:rsidR="002A1FA3">
          <w:rPr>
            <w:noProof/>
            <w:webHidden/>
          </w:rPr>
        </w:r>
        <w:r w:rsidR="002A1FA3">
          <w:rPr>
            <w:noProof/>
            <w:webHidden/>
          </w:rPr>
          <w:fldChar w:fldCharType="separate"/>
        </w:r>
        <w:r w:rsidR="00D933BF">
          <w:rPr>
            <w:noProof/>
            <w:webHidden/>
          </w:rPr>
          <w:t>17</w:t>
        </w:r>
        <w:r w:rsidR="002A1FA3">
          <w:rPr>
            <w:noProof/>
            <w:webHidden/>
          </w:rPr>
          <w:fldChar w:fldCharType="end"/>
        </w:r>
      </w:hyperlink>
    </w:p>
    <w:p w14:paraId="587F0DF7" w14:textId="299DF572" w:rsidR="000C5960" w:rsidRDefault="000C5960">
      <w:pPr>
        <w:sectPr w:rsidR="000C5960" w:rsidSect="00976F7A">
          <w:headerReference w:type="default" r:id="rId17"/>
          <w:footerReference w:type="default" r:id="rId18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/>
          <w:docGrid w:type="linesAndChars" w:linePitch="459"/>
        </w:sectPr>
      </w:pPr>
      <w:r>
        <w:fldChar w:fldCharType="end"/>
      </w:r>
    </w:p>
    <w:p w14:paraId="08158A3A" w14:textId="4B855169" w:rsidR="007E1287" w:rsidRPr="003917F6" w:rsidRDefault="007E1287" w:rsidP="00A30D48">
      <w:pPr>
        <w:pStyle w:val="a3"/>
        <w:ind w:rightChars="11" w:right="26" w:firstLine="2016"/>
        <w:rPr>
          <w:rFonts w:ascii="全新硬笔行书简" w:eastAsia="全新硬笔行书简" w:cs="宋体"/>
          <w:color w:val="E36C0A"/>
          <w:sz w:val="96"/>
        </w:rPr>
        <w:sectPr w:rsidR="007E1287" w:rsidRPr="003917F6" w:rsidSect="001A4F50">
          <w:headerReference w:type="default" r:id="rId19"/>
          <w:footerReference w:type="default" r:id="rId20"/>
          <w:footnotePr>
            <w:numRestart w:val="eachPage"/>
          </w:footnotePr>
          <w:pgSz w:w="11906" w:h="16838"/>
          <w:pgMar w:top="1702" w:right="1558" w:bottom="1418" w:left="1531" w:header="851" w:footer="992" w:gutter="0"/>
          <w:cols w:space="720"/>
          <w:docGrid w:type="linesAndChars" w:linePitch="459"/>
        </w:sectPr>
      </w:pPr>
      <w:bookmarkStart w:id="13" w:name="_Hlt133999525"/>
      <w:bookmarkStart w:id="14" w:name="_Hlt133997595"/>
      <w:bookmarkStart w:id="15" w:name="_Hlt133996523"/>
      <w:bookmarkStart w:id="16" w:name="_Hlt134000930"/>
      <w:bookmarkStart w:id="17" w:name="_GoBack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073201CB" w14:textId="47125BA5" w:rsidR="007178B3" w:rsidRDefault="007178B3" w:rsidP="007178B3">
      <w:pPr>
        <w:ind w:firstLineChars="200" w:firstLine="480"/>
      </w:pPr>
    </w:p>
    <w:tbl>
      <w:tblPr>
        <w:tblW w:w="9171" w:type="dxa"/>
        <w:jc w:val="center"/>
        <w:tblLayout w:type="fixed"/>
        <w:tblLook w:val="0000" w:firstRow="0" w:lastRow="0" w:firstColumn="0" w:lastColumn="0" w:noHBand="0" w:noVBand="0"/>
      </w:tblPr>
      <w:tblGrid>
        <w:gridCol w:w="9171"/>
      </w:tblGrid>
      <w:tr w:rsidR="007178B3" w14:paraId="30FA6123" w14:textId="77777777" w:rsidTr="003E17F9">
        <w:trPr>
          <w:jc w:val="center"/>
        </w:trPr>
        <w:tc>
          <w:tcPr>
            <w:tcW w:w="9171" w:type="dxa"/>
            <w:vAlign w:val="bottom"/>
          </w:tcPr>
          <w:p w14:paraId="247B806B" w14:textId="77777777" w:rsidR="007178B3" w:rsidRDefault="007178B3" w:rsidP="003E17F9">
            <w:pPr>
              <w:spacing w:line="300" w:lineRule="auto"/>
              <w:jc w:val="left"/>
              <w:rPr>
                <w:rFonts w:ascii="黑体" w:eastAsia="黑体" w:hAnsi="黑体"/>
                <w:sz w:val="28"/>
                <w:szCs w:val="28"/>
                <w:lang w:val="en-GB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一、原创性声明</w:t>
            </w:r>
          </w:p>
        </w:tc>
      </w:tr>
      <w:tr w:rsidR="007178B3" w14:paraId="5A738F21" w14:textId="77777777" w:rsidTr="003E17F9">
        <w:trPr>
          <w:trHeight w:hRule="exact" w:val="3079"/>
          <w:jc w:val="center"/>
        </w:trPr>
        <w:tc>
          <w:tcPr>
            <w:tcW w:w="9171" w:type="dxa"/>
          </w:tcPr>
          <w:p w14:paraId="106D5482" w14:textId="4CE9C2F4" w:rsidR="007178B3" w:rsidRPr="00115FB4" w:rsidRDefault="007178B3" w:rsidP="003E17F9">
            <w:pPr>
              <w:spacing w:line="276" w:lineRule="auto"/>
              <w:rPr>
                <w:rFonts w:ascii="宋体" w:hAnsi="宋体" w:cs="宋体"/>
                <w:kern w:val="0"/>
              </w:rPr>
            </w:pPr>
            <w:r w:rsidRPr="00D04B5E">
              <w:rPr>
                <w:b/>
              </w:rPr>
              <w:t xml:space="preserve">    </w:t>
            </w:r>
            <w:r w:rsidRPr="00115FB4">
              <w:rPr>
                <w:rFonts w:ascii="宋体" w:hAnsi="宋体" w:cs="宋体"/>
                <w:kern w:val="0"/>
              </w:rPr>
  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</w:t>
            </w:r>
            <w:r>
              <w:rPr>
                <w:rFonts w:ascii="宋体" w:hAnsi="宋体" w:cs="宋体"/>
                <w:kern w:val="0"/>
              </w:rPr>
              <w:t>剽窃、</w:t>
            </w:r>
            <w:r w:rsidRPr="00115FB4">
              <w:rPr>
                <w:rFonts w:ascii="宋体" w:hAnsi="宋体" w:cs="宋体"/>
                <w:kern w:val="0"/>
              </w:rPr>
              <w:t xml:space="preserve">抄袭行为。 </w:t>
            </w:r>
          </w:p>
          <w:p w14:paraId="4D4FBC11" w14:textId="265297B1" w:rsidR="007178B3" w:rsidRPr="00D04B5E" w:rsidRDefault="00A30D48" w:rsidP="003E17F9">
            <w:pPr>
              <w:spacing w:line="276" w:lineRule="auto"/>
              <w:ind w:firstLineChars="177" w:firstLine="426"/>
            </w:pPr>
            <w:r w:rsidRPr="00A30D48">
              <w:rPr>
                <w:b/>
                <w:noProof/>
              </w:rPr>
              <w:drawing>
                <wp:anchor distT="0" distB="0" distL="114300" distR="114300" simplePos="0" relativeHeight="251664896" behindDoc="0" locked="0" layoutInCell="1" allowOverlap="1" wp14:anchorId="0ED534EB" wp14:editId="4E83903F">
                  <wp:simplePos x="0" y="0"/>
                  <wp:positionH relativeFrom="column">
                    <wp:posOffset>4150995</wp:posOffset>
                  </wp:positionH>
                  <wp:positionV relativeFrom="paragraph">
                    <wp:posOffset>120650</wp:posOffset>
                  </wp:positionV>
                  <wp:extent cx="1352550" cy="504825"/>
                  <wp:effectExtent l="0" t="0" r="0" b="9525"/>
                  <wp:wrapNone/>
                  <wp:docPr id="42" name="图片 42" descr="D:\班级及个人\其他\名字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班级及个人\其他\名字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78B3" w:rsidRPr="00D04B5E">
              <w:rPr>
                <w:rFonts w:hint="eastAsia"/>
              </w:rPr>
              <w:t>特此声明！</w:t>
            </w:r>
          </w:p>
          <w:p w14:paraId="06EEC4E7" w14:textId="5F7EA16C" w:rsidR="007178B3" w:rsidRDefault="007178B3" w:rsidP="003E17F9">
            <w:pPr>
              <w:wordWrap w:val="0"/>
              <w:spacing w:line="276" w:lineRule="auto"/>
              <w:ind w:right="238" w:firstLineChars="177" w:firstLine="426"/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lang w:val="en-GB"/>
              </w:rPr>
              <w:t>作者签字</w:t>
            </w:r>
            <w:r>
              <w:rPr>
                <w:b/>
              </w:rPr>
              <w:t xml:space="preserve">:                   </w:t>
            </w:r>
          </w:p>
          <w:p w14:paraId="1104748A" w14:textId="68C46F05" w:rsidR="007178B3" w:rsidRDefault="007178B3" w:rsidP="003E17F9">
            <w:pPr>
              <w:spacing w:line="276" w:lineRule="auto"/>
              <w:ind w:firstLineChars="177" w:firstLine="426"/>
              <w:rPr>
                <w:b/>
                <w:color w:val="FF0000"/>
              </w:rPr>
            </w:pPr>
          </w:p>
          <w:p w14:paraId="72F78275" w14:textId="77777777" w:rsidR="007178B3" w:rsidRDefault="007178B3" w:rsidP="003E17F9">
            <w:pPr>
              <w:spacing w:line="276" w:lineRule="auto"/>
              <w:ind w:firstLineChars="177" w:firstLine="426"/>
              <w:rPr>
                <w:b/>
                <w:color w:val="FF0000"/>
              </w:rPr>
            </w:pPr>
          </w:p>
          <w:p w14:paraId="1C54C8C7" w14:textId="77777777" w:rsidR="007178B3" w:rsidRDefault="007178B3" w:rsidP="003E17F9">
            <w:pPr>
              <w:spacing w:line="276" w:lineRule="auto"/>
              <w:ind w:firstLineChars="177" w:firstLine="426"/>
              <w:rPr>
                <w:b/>
                <w:color w:val="FF0000"/>
              </w:rPr>
            </w:pPr>
          </w:p>
          <w:p w14:paraId="7BA740F2" w14:textId="77777777" w:rsidR="007178B3" w:rsidRPr="00115FB4" w:rsidRDefault="007178B3" w:rsidP="003E17F9">
            <w:pPr>
              <w:spacing w:line="276" w:lineRule="auto"/>
              <w:ind w:firstLineChars="177" w:firstLine="426"/>
              <w:rPr>
                <w:b/>
                <w:color w:val="FF0000"/>
              </w:rPr>
            </w:pPr>
          </w:p>
        </w:tc>
      </w:tr>
    </w:tbl>
    <w:p w14:paraId="1E46D1B6" w14:textId="77777777" w:rsidR="007178B3" w:rsidRDefault="007178B3" w:rsidP="007178B3">
      <w:pPr>
        <w:spacing w:line="40" w:lineRule="exact"/>
      </w:pPr>
    </w:p>
    <w:p w14:paraId="1DE7FC1A" w14:textId="77777777" w:rsidR="007178B3" w:rsidRDefault="007178B3" w:rsidP="007178B3">
      <w:pPr>
        <w:spacing w:line="40" w:lineRule="exact"/>
      </w:pPr>
    </w:p>
    <w:p w14:paraId="67BF21C6" w14:textId="77777777" w:rsidR="007178B3" w:rsidRDefault="007178B3" w:rsidP="007178B3">
      <w:pPr>
        <w:spacing w:line="40" w:lineRule="exact"/>
      </w:pPr>
    </w:p>
    <w:p w14:paraId="2A7F88D7" w14:textId="77777777" w:rsidR="007178B3" w:rsidRDefault="007178B3" w:rsidP="007178B3">
      <w:pPr>
        <w:spacing w:line="40" w:lineRule="exact"/>
      </w:pPr>
    </w:p>
    <w:p w14:paraId="79B166C2" w14:textId="77777777" w:rsidR="007178B3" w:rsidRPr="007E4BEA" w:rsidRDefault="007178B3" w:rsidP="007178B3">
      <w:pPr>
        <w:spacing w:line="20" w:lineRule="exact"/>
      </w:pPr>
    </w:p>
    <w:p w14:paraId="25C02BB2" w14:textId="276269F9" w:rsidR="00066029" w:rsidRDefault="006E3352" w:rsidP="007178B3">
      <w:pPr>
        <w:spacing w:line="40" w:lineRule="exact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872" behindDoc="0" locked="0" layoutInCell="1" allowOverlap="1" wp14:anchorId="7D434653" wp14:editId="20DCD582">
                <wp:simplePos x="0" y="0"/>
                <wp:positionH relativeFrom="column">
                  <wp:posOffset>895350</wp:posOffset>
                </wp:positionH>
                <wp:positionV relativeFrom="paragraph">
                  <wp:posOffset>9697084</wp:posOffset>
                </wp:positionV>
                <wp:extent cx="5760085" cy="0"/>
                <wp:effectExtent l="0" t="19050" r="12065" b="0"/>
                <wp:wrapNone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B37B5" id="Line 18" o:spid="_x0000_s1026" style="position:absolute;left:0;text-align:left;z-index:251663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0.5pt,763.55pt" to="524.0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" strokeweight="3pt">
                <v:stroke linestyle="thinThin"/>
              </v:line>
            </w:pict>
          </mc:Fallback>
        </mc:AlternateContent>
      </w:r>
    </w:p>
    <w:tbl>
      <w:tblPr>
        <w:tblW w:w="921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066029" w14:paraId="1902D955" w14:textId="77777777" w:rsidTr="00066029">
        <w:tc>
          <w:tcPr>
            <w:tcW w:w="9214" w:type="dxa"/>
            <w:vAlign w:val="bottom"/>
          </w:tcPr>
          <w:p w14:paraId="2D650F25" w14:textId="7BB354B9" w:rsidR="00066029" w:rsidRDefault="00066029" w:rsidP="00A30D48">
            <w:pPr>
              <w:spacing w:line="300" w:lineRule="auto"/>
              <w:jc w:val="left"/>
              <w:rPr>
                <w:rFonts w:ascii="黑体" w:eastAsia="黑体" w:hAnsi="黑体"/>
                <w:sz w:val="28"/>
                <w:szCs w:val="28"/>
                <w:lang w:val="en-GB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二、对课程设计的学术评语（教师填写</w:t>
            </w:r>
            <w:r>
              <w:rPr>
                <w:rFonts w:ascii="楷体" w:eastAsia="楷体" w:hAnsi="楷体"/>
                <w:sz w:val="32"/>
                <w:szCs w:val="32"/>
              </w:rPr>
              <w:t>）</w:t>
            </w:r>
          </w:p>
        </w:tc>
      </w:tr>
      <w:tr w:rsidR="00066029" w:rsidRPr="00A42581" w14:paraId="5DB817D8" w14:textId="77777777" w:rsidTr="00066029">
        <w:trPr>
          <w:trHeight w:hRule="exact" w:val="3093"/>
        </w:trPr>
        <w:tc>
          <w:tcPr>
            <w:tcW w:w="9214" w:type="dxa"/>
          </w:tcPr>
          <w:p w14:paraId="604F4FDF" w14:textId="6F9E9641" w:rsidR="00066029" w:rsidRPr="00A42581" w:rsidRDefault="00066029" w:rsidP="00066029">
            <w:pPr>
              <w:spacing w:line="276" w:lineRule="auto"/>
              <w:ind w:firstLineChars="100" w:firstLine="281"/>
              <w:rPr>
                <w:b/>
                <w:color w:val="FF0000"/>
                <w:sz w:val="28"/>
                <w:lang w:val="en-GB"/>
              </w:rPr>
            </w:pPr>
            <w:r w:rsidRPr="00A42581">
              <w:rPr>
                <w:b/>
                <w:color w:val="FF0000"/>
                <w:sz w:val="28"/>
              </w:rPr>
              <w:t xml:space="preserve"> </w:t>
            </w:r>
            <w:r w:rsidRPr="00362615">
              <w:rPr>
                <w:rFonts w:ascii="HAKUYOGuiFanZi3500" w:eastAsia="HAKUYOGuiFanZi3500" w:hAnsi="HAKUYOGuiFanZi3500" w:cs="HAKUYOGuiFanZi3500"/>
                <w:b/>
                <w:color w:val="FF0000"/>
                <w:sz w:val="28"/>
              </w:rPr>
              <w:t xml:space="preserve">  </w:t>
            </w:r>
          </w:p>
        </w:tc>
      </w:tr>
      <w:tr w:rsidR="00066029" w14:paraId="5A5AB85A" w14:textId="77777777" w:rsidTr="00066029">
        <w:trPr>
          <w:trHeight w:val="702"/>
        </w:trPr>
        <w:tc>
          <w:tcPr>
            <w:tcW w:w="9214" w:type="dxa"/>
            <w:vAlign w:val="bottom"/>
          </w:tcPr>
          <w:p w14:paraId="7A77A0A4" w14:textId="77777777" w:rsidR="00066029" w:rsidRDefault="00066029" w:rsidP="003E17F9">
            <w:pPr>
              <w:spacing w:line="360" w:lineRule="auto"/>
              <w:rPr>
                <w:rFonts w:ascii="Cambria Math" w:hAnsi="Cambria Math"/>
                <w:lang w:val="en-GB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三、对课程设计的评分（教师填写</w:t>
            </w:r>
            <w:r>
              <w:rPr>
                <w:rFonts w:ascii="楷体" w:eastAsia="楷体" w:hAnsi="楷体"/>
                <w:sz w:val="32"/>
                <w:szCs w:val="32"/>
              </w:rPr>
              <w:t>）</w:t>
            </w:r>
          </w:p>
        </w:tc>
      </w:tr>
      <w:tr w:rsidR="00066029" w14:paraId="6BC662F5" w14:textId="77777777" w:rsidTr="00066029">
        <w:trPr>
          <w:trHeight w:hRule="exact" w:val="3425"/>
        </w:trPr>
        <w:tc>
          <w:tcPr>
            <w:tcW w:w="9214" w:type="dxa"/>
          </w:tcPr>
          <w:p w14:paraId="655F2970" w14:textId="77777777" w:rsidR="00066029" w:rsidRPr="00D04B5E" w:rsidRDefault="00066029" w:rsidP="003E17F9">
            <w:pPr>
              <w:spacing w:line="120" w:lineRule="auto"/>
              <w:ind w:firstLineChars="177" w:firstLine="195"/>
              <w:rPr>
                <w:sz w:val="11"/>
                <w:lang w:val="en-GB"/>
              </w:rPr>
            </w:pPr>
          </w:p>
          <w:tbl>
            <w:tblPr>
              <w:tblW w:w="0" w:type="auto"/>
              <w:tblInd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49"/>
              <w:gridCol w:w="1949"/>
              <w:gridCol w:w="1949"/>
              <w:gridCol w:w="1949"/>
            </w:tblGrid>
            <w:tr w:rsidR="00066029" w14:paraId="127A153F" w14:textId="77777777" w:rsidTr="003E17F9">
              <w:trPr>
                <w:trHeight w:val="1244"/>
              </w:trPr>
              <w:tc>
                <w:tcPr>
                  <w:tcW w:w="1949" w:type="dxa"/>
                  <w:vAlign w:val="center"/>
                </w:tcPr>
                <w:p w14:paraId="0EC5983D" w14:textId="77777777" w:rsidR="00066029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评分项目</w:t>
                  </w:r>
                </w:p>
                <w:p w14:paraId="4D6E1AE0" w14:textId="77777777" w:rsidR="00066029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（分值）</w:t>
                  </w:r>
                </w:p>
              </w:tc>
              <w:tc>
                <w:tcPr>
                  <w:tcW w:w="1949" w:type="dxa"/>
                  <w:vAlign w:val="center"/>
                </w:tcPr>
                <w:p w14:paraId="1409DE7E" w14:textId="77777777" w:rsidR="00066029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报告撰写</w:t>
                  </w:r>
                </w:p>
                <w:p w14:paraId="59A93674" w14:textId="77777777" w:rsidR="00066029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（30分）</w:t>
                  </w:r>
                </w:p>
              </w:tc>
              <w:tc>
                <w:tcPr>
                  <w:tcW w:w="1949" w:type="dxa"/>
                  <w:vAlign w:val="center"/>
                </w:tcPr>
                <w:p w14:paraId="4B9AE033" w14:textId="77777777" w:rsidR="00066029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课设过程</w:t>
                  </w:r>
                  <w:proofErr w:type="gramEnd"/>
                </w:p>
                <w:p w14:paraId="0F97D920" w14:textId="77777777" w:rsidR="00066029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（70分）</w:t>
                  </w:r>
                </w:p>
              </w:tc>
              <w:tc>
                <w:tcPr>
                  <w:tcW w:w="1949" w:type="dxa"/>
                  <w:vAlign w:val="center"/>
                </w:tcPr>
                <w:p w14:paraId="4F7156DF" w14:textId="77777777" w:rsidR="00066029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最终评定</w:t>
                  </w:r>
                </w:p>
                <w:p w14:paraId="4A1E9655" w14:textId="77777777" w:rsidR="00066029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（100分）</w:t>
                  </w:r>
                </w:p>
              </w:tc>
            </w:tr>
            <w:tr w:rsidR="00066029" w14:paraId="677417B1" w14:textId="77777777" w:rsidTr="003E17F9">
              <w:trPr>
                <w:trHeight w:val="1133"/>
              </w:trPr>
              <w:tc>
                <w:tcPr>
                  <w:tcW w:w="1949" w:type="dxa"/>
                  <w:vAlign w:val="center"/>
                </w:tcPr>
                <w:p w14:paraId="708DC79C" w14:textId="77777777" w:rsidR="00066029" w:rsidRDefault="00066029" w:rsidP="003E17F9">
                  <w:pPr>
                    <w:jc w:val="center"/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得分</w:t>
                  </w:r>
                </w:p>
              </w:tc>
              <w:tc>
                <w:tcPr>
                  <w:tcW w:w="1949" w:type="dxa"/>
                  <w:vAlign w:val="center"/>
                </w:tcPr>
                <w:p w14:paraId="0A2F8E95" w14:textId="2032316A" w:rsidR="00066029" w:rsidRPr="002E612D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</w:rPr>
                  </w:pPr>
                </w:p>
              </w:tc>
              <w:tc>
                <w:tcPr>
                  <w:tcW w:w="1949" w:type="dxa"/>
                  <w:vAlign w:val="center"/>
                </w:tcPr>
                <w:p w14:paraId="5D7D949D" w14:textId="33E60513" w:rsidR="00066029" w:rsidRPr="002E612D" w:rsidRDefault="00066029" w:rsidP="003E17F9">
                  <w:pPr>
                    <w:jc w:val="center"/>
                    <w:rPr>
                      <w:rFonts w:ascii="楷体" w:eastAsia="楷体" w:hAnsi="楷体"/>
                      <w:sz w:val="28"/>
                    </w:rPr>
                  </w:pPr>
                </w:p>
              </w:tc>
              <w:tc>
                <w:tcPr>
                  <w:tcW w:w="1949" w:type="dxa"/>
                  <w:vAlign w:val="center"/>
                </w:tcPr>
                <w:p w14:paraId="35BB2480" w14:textId="200E0A95" w:rsidR="00066029" w:rsidRPr="0078384B" w:rsidRDefault="00066029" w:rsidP="003E17F9">
                  <w:pPr>
                    <w:jc w:val="center"/>
                    <w:rPr>
                      <w:color w:val="0000FF"/>
                      <w:sz w:val="28"/>
                    </w:rPr>
                  </w:pPr>
                </w:p>
              </w:tc>
            </w:tr>
          </w:tbl>
          <w:p w14:paraId="6BBDCF4B" w14:textId="77777777" w:rsidR="00066029" w:rsidRDefault="00066029" w:rsidP="003E17F9">
            <w:pPr>
              <w:ind w:firstLineChars="177" w:firstLine="425"/>
              <w:rPr>
                <w:lang w:val="en-GB"/>
              </w:rPr>
            </w:pPr>
          </w:p>
        </w:tc>
      </w:tr>
      <w:tr w:rsidR="00066029" w14:paraId="10F529CC" w14:textId="77777777" w:rsidTr="00066029">
        <w:trPr>
          <w:trHeight w:val="694"/>
        </w:trPr>
        <w:tc>
          <w:tcPr>
            <w:tcW w:w="9214" w:type="dxa"/>
            <w:vAlign w:val="bottom"/>
          </w:tcPr>
          <w:p w14:paraId="34CF54CE" w14:textId="081D31BF" w:rsidR="00066029" w:rsidRDefault="00066029" w:rsidP="00066029">
            <w:pPr>
              <w:wordWrap w:val="0"/>
              <w:spacing w:line="300" w:lineRule="auto"/>
              <w:jc w:val="right"/>
              <w:rPr>
                <w:rFonts w:ascii="Cambria Math" w:hAnsi="Cambria Math"/>
                <w:lang w:val="en-GB"/>
              </w:rPr>
            </w:pPr>
            <w:r>
              <w:rPr>
                <w:rFonts w:hint="eastAsia"/>
                <w:b/>
              </w:rPr>
              <w:t xml:space="preserve">             </w:t>
            </w:r>
            <w:r>
              <w:rPr>
                <w:rFonts w:hint="eastAsia"/>
                <w:b/>
                <w:lang w:val="en-GB"/>
              </w:rPr>
              <w:t>指导教师签字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        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 xml:space="preserve">      </w:t>
            </w:r>
          </w:p>
        </w:tc>
      </w:tr>
    </w:tbl>
    <w:p w14:paraId="05884808" w14:textId="291304F4" w:rsidR="007178B3" w:rsidRPr="00066029" w:rsidRDefault="007178B3" w:rsidP="00066029">
      <w:pPr>
        <w:jc w:val="center"/>
      </w:pPr>
    </w:p>
    <w:sectPr w:rsidR="007178B3" w:rsidRPr="00066029" w:rsidSect="007178B3">
      <w:headerReference w:type="default" r:id="rId22"/>
      <w:footerReference w:type="default" r:id="rId23"/>
      <w:footnotePr>
        <w:numRestart w:val="eachPage"/>
      </w:footnotePr>
      <w:pgSz w:w="11906" w:h="16838"/>
      <w:pgMar w:top="1843" w:right="1416" w:bottom="1418" w:left="1531" w:header="851" w:footer="992" w:gutter="0"/>
      <w:cols w:space="720"/>
      <w:docGrid w:type="linesAndChars" w:linePitch="4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270ED" w14:textId="77777777" w:rsidR="00BF56F8" w:rsidRDefault="00BF56F8">
      <w:r>
        <w:separator/>
      </w:r>
    </w:p>
  </w:endnote>
  <w:endnote w:type="continuationSeparator" w:id="0">
    <w:p w14:paraId="64A51923" w14:textId="77777777" w:rsidR="00BF56F8" w:rsidRDefault="00BF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CD1FA7FC-7984-4EE5-B93F-5954F4083420}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2" w:subsetted="1" w:fontKey="{937D9458-E6F3-4024-A355-AB60783A59F6}"/>
    <w:embedBold r:id="rId3" w:subsetted="1" w:fontKey="{AB79CAE6-0518-45AF-A47D-7BAC1C013C6E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  <w:embedBoldItalic r:id="rId4" w:subsetted="1" w:fontKey="{1FCA176B-682E-48D7-AD67-0E9F2B84CF80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  <w:embedBold r:id="rId5" w:subsetted="1" w:fontKey="{D6E294AB-AF53-4DE6-89F6-475B1959808F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6" w:subsetted="1" w:fontKey="{FB4BE7D1-7DF7-48BE-B8E3-77A136FFA2E7}"/>
    <w:embedBold r:id="rId7" w:subsetted="1" w:fontKey="{8EC1D936-6823-4EEF-9C81-5C2DEBA036A8}"/>
  </w:font>
  <w:font w:name="全新硬笔行书简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HAKUYOGuiFanZi3500">
    <w:altName w:val="Malgun Gothic Semilight"/>
    <w:charset w:val="86"/>
    <w:family w:val="auto"/>
    <w:pitch w:val="variable"/>
    <w:sig w:usb0="00000000" w:usb1="E9DFFFFF" w:usb2="0000003F" w:usb3="00000000" w:csb0="003F00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D2197" w14:textId="1B8F45D1" w:rsidR="005879BF" w:rsidRDefault="005879BF">
    <w:pPr>
      <w:pStyle w:val="affa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453FB61D" wp14:editId="500C2E37">
              <wp:simplePos x="0" y="0"/>
              <wp:positionH relativeFrom="column">
                <wp:posOffset>-106045</wp:posOffset>
              </wp:positionH>
              <wp:positionV relativeFrom="paragraph">
                <wp:posOffset>-47626</wp:posOffset>
              </wp:positionV>
              <wp:extent cx="5829300" cy="0"/>
              <wp:effectExtent l="0" t="0" r="0" b="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6AE84" id="Line 5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35pt,-3.75pt" to="450.6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aP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"/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6B16E1">
      <w:rPr>
        <w:noProof/>
      </w:rPr>
      <w:t>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12021" w14:textId="69FAFFEC" w:rsidR="005879BF" w:rsidRDefault="005879BF">
    <w:pPr>
      <w:pStyle w:val="affa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FF9616E" wp14:editId="5C252DD8">
              <wp:simplePos x="0" y="0"/>
              <wp:positionH relativeFrom="column">
                <wp:posOffset>-26035</wp:posOffset>
              </wp:positionH>
              <wp:positionV relativeFrom="paragraph">
                <wp:posOffset>-42546</wp:posOffset>
              </wp:positionV>
              <wp:extent cx="5646420" cy="0"/>
              <wp:effectExtent l="0" t="0" r="1143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64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DB8CD" id="Line 11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05pt,-3.35pt" to="442.5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c5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"/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6B16E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8D5E9" w14:textId="69B8A47A" w:rsidR="005879BF" w:rsidRDefault="005879BF" w:rsidP="00066029">
    <w:pPr>
      <w:pStyle w:val="affa"/>
      <w:ind w:leftChars="-1" w:left="-2" w:firstLine="1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D355E74" wp14:editId="2D513802">
          <wp:simplePos x="0" y="0"/>
          <wp:positionH relativeFrom="column">
            <wp:posOffset>-49530</wp:posOffset>
          </wp:positionH>
          <wp:positionV relativeFrom="paragraph">
            <wp:posOffset>-38100</wp:posOffset>
          </wp:positionV>
          <wp:extent cx="5779770" cy="36830"/>
          <wp:effectExtent l="0" t="0" r="0" b="0"/>
          <wp:wrapNone/>
          <wp:docPr id="4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9770" cy="36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EAC70BE" wp14:editId="6EE5C09C">
              <wp:simplePos x="0" y="0"/>
              <wp:positionH relativeFrom="column">
                <wp:posOffset>895350</wp:posOffset>
              </wp:positionH>
              <wp:positionV relativeFrom="paragraph">
                <wp:posOffset>9697084</wp:posOffset>
              </wp:positionV>
              <wp:extent cx="5760085" cy="0"/>
              <wp:effectExtent l="0" t="19050" r="12065" b="0"/>
              <wp:wrapNone/>
              <wp:docPr id="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97100" id="Line 18" o:spid="_x0000_s1026" style="position:absolute;left:0;text-align:left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0.5pt,763.55pt" to="524.0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" strokeweight="3pt">
              <v:stroke linestyle="thinTh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0EBFE47" wp14:editId="5BAFF422">
              <wp:simplePos x="0" y="0"/>
              <wp:positionH relativeFrom="column">
                <wp:posOffset>895350</wp:posOffset>
              </wp:positionH>
              <wp:positionV relativeFrom="paragraph">
                <wp:posOffset>9697084</wp:posOffset>
              </wp:positionV>
              <wp:extent cx="5760085" cy="0"/>
              <wp:effectExtent l="0" t="19050" r="12065" b="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E5D90" id="Line 18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0.5pt,763.55pt" to="524.0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" strokeweight="3pt">
              <v:stroke linestyle="thinTh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AF12A24" wp14:editId="7508E0AA">
              <wp:simplePos x="0" y="0"/>
              <wp:positionH relativeFrom="column">
                <wp:posOffset>895350</wp:posOffset>
              </wp:positionH>
              <wp:positionV relativeFrom="paragraph">
                <wp:posOffset>9697084</wp:posOffset>
              </wp:positionV>
              <wp:extent cx="5760085" cy="0"/>
              <wp:effectExtent l="0" t="19050" r="12065" b="0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5B448A" id="Line 18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0.5pt,763.55pt" to="524.0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" strokeweight="3pt">
              <v:stroke linestyle="thinThin"/>
            </v:lin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6B16E1" w:rsidRPr="006B16E1">
      <w:rPr>
        <w:noProof/>
        <w:lang w:val="zh-CN"/>
      </w:rPr>
      <w:t>3</w:t>
    </w:r>
    <w:r>
      <w:fldChar w:fldCharType="end"/>
    </w:r>
  </w:p>
  <w:p w14:paraId="38F3451B" w14:textId="77777777" w:rsidR="005879BF" w:rsidRDefault="005879BF">
    <w:pPr>
      <w:pStyle w:val="aff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5E1EF" w14:textId="77777777" w:rsidR="00BF56F8" w:rsidRDefault="00BF56F8">
      <w:r>
        <w:separator/>
      </w:r>
    </w:p>
  </w:footnote>
  <w:footnote w:type="continuationSeparator" w:id="0">
    <w:p w14:paraId="3705F599" w14:textId="77777777" w:rsidR="00BF56F8" w:rsidRDefault="00BF5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73252" w14:textId="77777777" w:rsidR="005879BF" w:rsidRDefault="005879BF">
    <w:pPr>
      <w:pStyle w:val="aff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657E8" w14:textId="3EECABA9" w:rsidR="005879BF" w:rsidRDefault="005879BF">
    <w:pPr>
      <w:pStyle w:val="aff4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2DDB408" wp14:editId="0E431797">
              <wp:simplePos x="0" y="0"/>
              <wp:positionH relativeFrom="column">
                <wp:posOffset>-36830</wp:posOffset>
              </wp:positionH>
              <wp:positionV relativeFrom="paragraph">
                <wp:posOffset>98425</wp:posOffset>
              </wp:positionV>
              <wp:extent cx="5716905" cy="385445"/>
              <wp:effectExtent l="0" t="0" r="17145" b="0"/>
              <wp:wrapNone/>
              <wp:docPr id="1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16905" cy="385445"/>
                        <a:chOff x="1473" y="1006"/>
                        <a:chExt cx="9003" cy="607"/>
                      </a:xfrm>
                    </wpg:grpSpPr>
                    <wps:wsp>
                      <wps:cNvPr id="13" name="Line 2"/>
                      <wps:cNvCnPr>
                        <a:cxnSpLocks noChangeShapeType="1"/>
                      </wps:cNvCnPr>
                      <wps:spPr bwMode="auto">
                        <a:xfrm>
                          <a:off x="1473" y="1613"/>
                          <a:ext cx="9003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559F8" w14:textId="77777777" w:rsidR="005879BF" w:rsidRPr="00856955" w:rsidRDefault="005879BF">
                            <w:pPr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856955">
                              <w:rPr>
                                <w:rFonts w:ascii="楷体" w:eastAsia="楷体" w:hAnsi="楷体" w:hint="eastAsia"/>
                                <w:b/>
                                <w:bCs/>
                                <w:spacing w:val="20"/>
                                <w:sz w:val="33"/>
                              </w:rPr>
                              <w:t>华 中 科 技 大 学 课 程 设 计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DDB408" id="Group 7" o:spid="_x0000_s1028" style="position:absolute;left:0;text-align:left;margin-left:-2.9pt;margin-top:7.75pt;width:450.15pt;height:30.35pt;z-index:251654144" coordorigin="1473,1006" coordsize="9003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">
              <v:line id="Line 2" o:spid="_x0000_s1029" style="position:absolute;visibility:visible;mso-wrap-style:square" from="1473,1613" to="10476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" strokeweight="3pt">
                <v:stroke linestyle="thinThin"/>
              </v:line>
              <v:rect id="Rectangle 3" o:spid="_x0000_s1030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<v:textbox>
                  <w:txbxContent>
                    <w:p w14:paraId="447559F8" w14:textId="77777777" w:rsidR="005879BF" w:rsidRPr="00856955" w:rsidRDefault="005879BF">
                      <w:pPr>
                        <w:jc w:val="center"/>
                        <w:rPr>
                          <w:rFonts w:ascii="楷体" w:eastAsia="楷体" w:hAnsi="楷体"/>
                        </w:rPr>
                      </w:pPr>
                      <w:r w:rsidRPr="00856955">
                        <w:rPr>
                          <w:rFonts w:ascii="楷体" w:eastAsia="楷体" w:hAnsi="楷体" w:hint="eastAsia"/>
                          <w:b/>
                          <w:bCs/>
                          <w:spacing w:val="20"/>
                          <w:sz w:val="33"/>
                        </w:rPr>
                        <w:t>华 中 科 技 大 学 课 程 设 计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485D3" w14:textId="06F95BCD" w:rsidR="005879BF" w:rsidRDefault="005879BF">
    <w:pPr>
      <w:pStyle w:val="aff4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2B403D8" wp14:editId="0BC7B1B6">
              <wp:simplePos x="0" y="0"/>
              <wp:positionH relativeFrom="column">
                <wp:posOffset>-15240</wp:posOffset>
              </wp:positionH>
              <wp:positionV relativeFrom="paragraph">
                <wp:posOffset>97790</wp:posOffset>
              </wp:positionV>
              <wp:extent cx="5636260" cy="385445"/>
              <wp:effectExtent l="0" t="0" r="254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61D5A" w14:textId="2B338F0E" w:rsidR="005879BF" w:rsidRPr="00EB7723" w:rsidRDefault="005879BF">
                            <w:pPr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EB7723">
                              <w:rPr>
                                <w:rFonts w:ascii="楷体" w:eastAsia="楷体" w:hAnsi="楷体" w:hint="eastAsia"/>
                                <w:b/>
                                <w:bCs/>
                                <w:spacing w:val="20"/>
                                <w:sz w:val="33"/>
                              </w:rPr>
                              <w:t xml:space="preserve">华 中 科 技 大 学 课 程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pacing w:val="20"/>
                                <w:sz w:val="33"/>
                              </w:rPr>
                              <w:t>设 计</w:t>
                            </w:r>
                            <w:r w:rsidRPr="00EB7723">
                              <w:rPr>
                                <w:rFonts w:ascii="楷体" w:eastAsia="楷体" w:hAnsi="楷体" w:hint="eastAsia"/>
                                <w:b/>
                                <w:bCs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B403D8" id="Group 8" o:spid="_x0000_s1031" style="position:absolute;left:0;text-align:left;margin-left:-1.2pt;margin-top:7.7pt;width:443.8pt;height:30.35pt;z-index:251655168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">
              <v:line id="Line 9" o:spid="_x0000_s1032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" strokeweight="3pt">
                <v:stroke linestyle="thinThin"/>
              </v:line>
              <v:rect id="Rectangle 10" o:spid="_x0000_s1033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<v:textbox>
                  <w:txbxContent>
                    <w:p w14:paraId="0C461D5A" w14:textId="2B338F0E" w:rsidR="005879BF" w:rsidRPr="00EB7723" w:rsidRDefault="005879BF">
                      <w:pPr>
                        <w:jc w:val="center"/>
                        <w:rPr>
                          <w:rFonts w:ascii="楷体" w:eastAsia="楷体" w:hAnsi="楷体"/>
                        </w:rPr>
                      </w:pPr>
                      <w:r w:rsidRPr="00EB7723">
                        <w:rPr>
                          <w:rFonts w:ascii="楷体" w:eastAsia="楷体" w:hAnsi="楷体" w:hint="eastAsia"/>
                          <w:b/>
                          <w:bCs/>
                          <w:spacing w:val="20"/>
                          <w:sz w:val="33"/>
                        </w:rPr>
                        <w:t xml:space="preserve">华 中 科 技 大 学 课 程 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pacing w:val="20"/>
                          <w:sz w:val="33"/>
                        </w:rPr>
                        <w:t>设 计</w:t>
                      </w:r>
                      <w:r w:rsidRPr="00EB7723">
                        <w:rPr>
                          <w:rFonts w:ascii="楷体" w:eastAsia="楷体" w:hAnsi="楷体" w:hint="eastAsia"/>
                          <w:b/>
                          <w:bCs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E77CB" w14:textId="77777777" w:rsidR="005879BF" w:rsidRDefault="005879BF" w:rsidP="00E56C0B">
    <w:pPr>
      <w:jc w:val="left"/>
      <w:rPr>
        <w:rFonts w:ascii="华文楷体" w:eastAsia="华文楷体" w:hAnsi="华文楷体"/>
        <w:b/>
        <w:bCs/>
        <w:spacing w:val="20"/>
        <w:sz w:val="28"/>
        <w:szCs w:val="21"/>
      </w:rPr>
    </w:pPr>
  </w:p>
  <w:p w14:paraId="4A86A8BF" w14:textId="7BA7AF87" w:rsidR="005879BF" w:rsidRPr="00E56C0B" w:rsidRDefault="005879BF" w:rsidP="00E56C0B">
    <w:pPr>
      <w:jc w:val="left"/>
      <w:rPr>
        <w:rFonts w:ascii="华文楷体" w:eastAsia="华文楷体" w:hAnsi="华文楷体"/>
        <w:b/>
        <w:bCs/>
        <w:spacing w:val="20"/>
        <w:sz w:val="28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DB1AB1" wp14:editId="34D8C91A">
              <wp:simplePos x="0" y="0"/>
              <wp:positionH relativeFrom="column">
                <wp:posOffset>-81915</wp:posOffset>
              </wp:positionH>
              <wp:positionV relativeFrom="paragraph">
                <wp:posOffset>120650</wp:posOffset>
              </wp:positionV>
              <wp:extent cx="5257800" cy="421640"/>
              <wp:effectExtent l="0" t="0" r="0" b="0"/>
              <wp:wrapNone/>
              <wp:docPr id="10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57800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89553" w14:textId="77777777" w:rsidR="005879BF" w:rsidRPr="00856955" w:rsidRDefault="005879BF" w:rsidP="00E56C0B">
                          <w:pPr>
                            <w:jc w:val="left"/>
                            <w:rPr>
                              <w:rFonts w:ascii="楷体" w:eastAsia="楷体" w:hAnsi="楷体"/>
                            </w:rPr>
                          </w:pPr>
                          <w:r w:rsidRPr="00856955">
                            <w:rPr>
                              <w:rFonts w:ascii="楷体" w:eastAsia="楷体" w:hAnsi="楷体" w:hint="eastAsia"/>
                              <w:b/>
                              <w:bCs/>
                              <w:spacing w:val="20"/>
                              <w:sz w:val="28"/>
                              <w:szCs w:val="21"/>
                            </w:rPr>
                            <w:t>·指导教师评定意见·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DB1AB1" id="Rectangle 14" o:spid="_x0000_s1034" style="position:absolute;margin-left:-6.45pt;margin-top:9.5pt;width:414pt;height:3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" filled="f" stroked="f">
              <v:textbox>
                <w:txbxContent>
                  <w:p w14:paraId="33189553" w14:textId="77777777" w:rsidR="005879BF" w:rsidRPr="00856955" w:rsidRDefault="005879BF" w:rsidP="00E56C0B">
                    <w:pPr>
                      <w:jc w:val="left"/>
                      <w:rPr>
                        <w:rFonts w:ascii="楷体" w:eastAsia="楷体" w:hAnsi="楷体"/>
                      </w:rPr>
                    </w:pPr>
                    <w:r w:rsidRPr="00856955">
                      <w:rPr>
                        <w:rFonts w:ascii="楷体" w:eastAsia="楷体" w:hAnsi="楷体" w:hint="eastAsia"/>
                        <w:b/>
                        <w:bCs/>
                        <w:spacing w:val="20"/>
                        <w:sz w:val="28"/>
                        <w:szCs w:val="21"/>
                      </w:rPr>
                      <w:t>·指导教师评定意见·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7F847AB3" wp14:editId="12BB2238">
              <wp:simplePos x="0" y="0"/>
              <wp:positionH relativeFrom="column">
                <wp:posOffset>-49530</wp:posOffset>
              </wp:positionH>
              <wp:positionV relativeFrom="paragraph">
                <wp:posOffset>520064</wp:posOffset>
              </wp:positionV>
              <wp:extent cx="5760085" cy="0"/>
              <wp:effectExtent l="0" t="19050" r="12065" b="0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E3E59" id="Line 12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9pt,40.95pt" to="449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w2GwIAADU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a"/>
      <w:lvlText w:val=""/>
      <w:lvlJc w:val="left"/>
      <w:pPr>
        <w:tabs>
          <w:tab w:val="num" w:pos="6858"/>
        </w:tabs>
        <w:ind w:left="6858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pStyle w:val="a0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decimal"/>
      <w:lvlText w:val="%1）"/>
      <w:lvlJc w:val="left"/>
      <w:pPr>
        <w:tabs>
          <w:tab w:val="num" w:pos="1290"/>
        </w:tabs>
        <w:ind w:left="1290" w:hanging="81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decimal"/>
      <w:pStyle w:val="a1"/>
      <w:lvlText w:val="[%1]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decimal"/>
      <w:pStyle w:val="3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  <w:szCs w:val="24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1"/>
      <w:lvlText w:val="%1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00000014"/>
    <w:multiLevelType w:val="multilevel"/>
    <w:tmpl w:val="B2CA6E9A"/>
    <w:lvl w:ilvl="0">
      <w:start w:val="1"/>
      <w:numFmt w:val="decimal"/>
      <w:pStyle w:val="10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3558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015A0EA5"/>
    <w:multiLevelType w:val="multilevel"/>
    <w:tmpl w:val="0000000A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43510F4"/>
    <w:multiLevelType w:val="hybridMultilevel"/>
    <w:tmpl w:val="50BC9240"/>
    <w:lvl w:ilvl="0" w:tplc="DF0687D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5DD2E6B"/>
    <w:multiLevelType w:val="hybridMultilevel"/>
    <w:tmpl w:val="039CE054"/>
    <w:lvl w:ilvl="0" w:tplc="029C98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981E5986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Times New Roman"/>
      </w:rPr>
    </w:lvl>
    <w:lvl w:ilvl="2" w:tplc="AEC41982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9EA10F2"/>
    <w:multiLevelType w:val="multilevel"/>
    <w:tmpl w:val="B2CA6E9A"/>
    <w:lvl w:ilvl="0">
      <w:start w:val="1"/>
      <w:numFmt w:val="decimal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58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1BE97C11"/>
    <w:multiLevelType w:val="hybridMultilevel"/>
    <w:tmpl w:val="BC94FC5A"/>
    <w:lvl w:ilvl="0" w:tplc="16DA1BB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501216"/>
    <w:multiLevelType w:val="hybridMultilevel"/>
    <w:tmpl w:val="641CFC34"/>
    <w:lvl w:ilvl="0" w:tplc="A928DD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963212"/>
    <w:multiLevelType w:val="hybridMultilevel"/>
    <w:tmpl w:val="93B0688A"/>
    <w:lvl w:ilvl="0" w:tplc="C1EC02E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A65939"/>
    <w:multiLevelType w:val="hybridMultilevel"/>
    <w:tmpl w:val="25EAD54C"/>
    <w:lvl w:ilvl="0" w:tplc="029C983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566079"/>
    <w:multiLevelType w:val="hybridMultilevel"/>
    <w:tmpl w:val="DEC4B79A"/>
    <w:lvl w:ilvl="0" w:tplc="B04E33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1"/>
    <w:lvlOverride w:ilvl="0">
      <w:startOverride w:val="1"/>
    </w:lvlOverride>
  </w:num>
  <w:num w:numId="11">
    <w:abstractNumId w:val="8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1"/>
  </w:num>
  <w:num w:numId="26">
    <w:abstractNumId w:val="16"/>
  </w:num>
  <w:num w:numId="2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459"/>
  <w:displayHorizontalDrawingGridEvery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4B1"/>
    <w:rsid w:val="00023C1C"/>
    <w:rsid w:val="00023E8D"/>
    <w:rsid w:val="00031D52"/>
    <w:rsid w:val="000349F6"/>
    <w:rsid w:val="000425AB"/>
    <w:rsid w:val="000446AE"/>
    <w:rsid w:val="00047F4E"/>
    <w:rsid w:val="00060083"/>
    <w:rsid w:val="00066029"/>
    <w:rsid w:val="00071068"/>
    <w:rsid w:val="00086216"/>
    <w:rsid w:val="000A56E4"/>
    <w:rsid w:val="000C472C"/>
    <w:rsid w:val="000C5960"/>
    <w:rsid w:val="000E0999"/>
    <w:rsid w:val="00100DC8"/>
    <w:rsid w:val="00105717"/>
    <w:rsid w:val="001139E4"/>
    <w:rsid w:val="00121990"/>
    <w:rsid w:val="00123075"/>
    <w:rsid w:val="00145525"/>
    <w:rsid w:val="00155B63"/>
    <w:rsid w:val="0016755A"/>
    <w:rsid w:val="00167A20"/>
    <w:rsid w:val="00172A27"/>
    <w:rsid w:val="00173A8A"/>
    <w:rsid w:val="00186A26"/>
    <w:rsid w:val="00191D24"/>
    <w:rsid w:val="00196FA0"/>
    <w:rsid w:val="001A4F50"/>
    <w:rsid w:val="001A73A3"/>
    <w:rsid w:val="001B31D8"/>
    <w:rsid w:val="001B7A0B"/>
    <w:rsid w:val="001C3EF6"/>
    <w:rsid w:val="001C511E"/>
    <w:rsid w:val="001C5F4B"/>
    <w:rsid w:val="001D1AB4"/>
    <w:rsid w:val="001D2D58"/>
    <w:rsid w:val="001D4FDA"/>
    <w:rsid w:val="001F16E2"/>
    <w:rsid w:val="001F205A"/>
    <w:rsid w:val="001F5053"/>
    <w:rsid w:val="0020007E"/>
    <w:rsid w:val="00207D8A"/>
    <w:rsid w:val="00214EE1"/>
    <w:rsid w:val="00220015"/>
    <w:rsid w:val="002370A2"/>
    <w:rsid w:val="00243D76"/>
    <w:rsid w:val="00244457"/>
    <w:rsid w:val="00245479"/>
    <w:rsid w:val="00250D8E"/>
    <w:rsid w:val="00262EA4"/>
    <w:rsid w:val="00291797"/>
    <w:rsid w:val="002947B9"/>
    <w:rsid w:val="00294C2D"/>
    <w:rsid w:val="002A0096"/>
    <w:rsid w:val="002A1FA3"/>
    <w:rsid w:val="002A560A"/>
    <w:rsid w:val="002B45CE"/>
    <w:rsid w:val="002E0042"/>
    <w:rsid w:val="002F42A3"/>
    <w:rsid w:val="002F7A55"/>
    <w:rsid w:val="003044CF"/>
    <w:rsid w:val="003279D7"/>
    <w:rsid w:val="003279EE"/>
    <w:rsid w:val="003462FA"/>
    <w:rsid w:val="003475BE"/>
    <w:rsid w:val="003535FE"/>
    <w:rsid w:val="0037245F"/>
    <w:rsid w:val="0038074B"/>
    <w:rsid w:val="00396961"/>
    <w:rsid w:val="003A2CB6"/>
    <w:rsid w:val="003A5167"/>
    <w:rsid w:val="003A6B4A"/>
    <w:rsid w:val="003D487D"/>
    <w:rsid w:val="003E16EA"/>
    <w:rsid w:val="003E17F9"/>
    <w:rsid w:val="003F7D96"/>
    <w:rsid w:val="0040060E"/>
    <w:rsid w:val="0044591B"/>
    <w:rsid w:val="00450213"/>
    <w:rsid w:val="00452323"/>
    <w:rsid w:val="00453005"/>
    <w:rsid w:val="0045673B"/>
    <w:rsid w:val="004868D4"/>
    <w:rsid w:val="0049279F"/>
    <w:rsid w:val="004A59A7"/>
    <w:rsid w:val="004C112D"/>
    <w:rsid w:val="004D26ED"/>
    <w:rsid w:val="00513BC6"/>
    <w:rsid w:val="00513E0F"/>
    <w:rsid w:val="00516C7B"/>
    <w:rsid w:val="00517FB0"/>
    <w:rsid w:val="00520759"/>
    <w:rsid w:val="005410B6"/>
    <w:rsid w:val="00545B3C"/>
    <w:rsid w:val="00546102"/>
    <w:rsid w:val="005466C4"/>
    <w:rsid w:val="00547C60"/>
    <w:rsid w:val="00552BB0"/>
    <w:rsid w:val="005662EF"/>
    <w:rsid w:val="00574960"/>
    <w:rsid w:val="00580BB3"/>
    <w:rsid w:val="005879BF"/>
    <w:rsid w:val="00590089"/>
    <w:rsid w:val="00591A3F"/>
    <w:rsid w:val="00596A7A"/>
    <w:rsid w:val="005A44C7"/>
    <w:rsid w:val="005A7DE6"/>
    <w:rsid w:val="005B21BE"/>
    <w:rsid w:val="005D0C31"/>
    <w:rsid w:val="005E26F5"/>
    <w:rsid w:val="005E7128"/>
    <w:rsid w:val="005F5DBB"/>
    <w:rsid w:val="0060020B"/>
    <w:rsid w:val="0061174A"/>
    <w:rsid w:val="0063251C"/>
    <w:rsid w:val="0063448A"/>
    <w:rsid w:val="00667D2D"/>
    <w:rsid w:val="006A4689"/>
    <w:rsid w:val="006B16E1"/>
    <w:rsid w:val="006B224C"/>
    <w:rsid w:val="006E138C"/>
    <w:rsid w:val="006E3352"/>
    <w:rsid w:val="006E55EE"/>
    <w:rsid w:val="007178B3"/>
    <w:rsid w:val="007301FD"/>
    <w:rsid w:val="00740D66"/>
    <w:rsid w:val="0074113E"/>
    <w:rsid w:val="00741A92"/>
    <w:rsid w:val="00753D0C"/>
    <w:rsid w:val="007834BF"/>
    <w:rsid w:val="0079589D"/>
    <w:rsid w:val="007B004D"/>
    <w:rsid w:val="007E1287"/>
    <w:rsid w:val="007E12D0"/>
    <w:rsid w:val="0080274D"/>
    <w:rsid w:val="00802D31"/>
    <w:rsid w:val="00811121"/>
    <w:rsid w:val="00822FD7"/>
    <w:rsid w:val="008238D0"/>
    <w:rsid w:val="008409EA"/>
    <w:rsid w:val="00851E4D"/>
    <w:rsid w:val="00852DBD"/>
    <w:rsid w:val="00856955"/>
    <w:rsid w:val="00883E9E"/>
    <w:rsid w:val="0088424E"/>
    <w:rsid w:val="008938DA"/>
    <w:rsid w:val="00896420"/>
    <w:rsid w:val="00897883"/>
    <w:rsid w:val="008B175E"/>
    <w:rsid w:val="008B606E"/>
    <w:rsid w:val="008C14B5"/>
    <w:rsid w:val="008C16B2"/>
    <w:rsid w:val="008C467E"/>
    <w:rsid w:val="008D039B"/>
    <w:rsid w:val="008D6C09"/>
    <w:rsid w:val="008E5476"/>
    <w:rsid w:val="008F3AB4"/>
    <w:rsid w:val="008F3FD6"/>
    <w:rsid w:val="00904B98"/>
    <w:rsid w:val="00910A5C"/>
    <w:rsid w:val="00913BBE"/>
    <w:rsid w:val="009170F2"/>
    <w:rsid w:val="00925317"/>
    <w:rsid w:val="00935512"/>
    <w:rsid w:val="009432D2"/>
    <w:rsid w:val="009436D1"/>
    <w:rsid w:val="00943A91"/>
    <w:rsid w:val="00964FC1"/>
    <w:rsid w:val="00967937"/>
    <w:rsid w:val="00976F7A"/>
    <w:rsid w:val="009812F2"/>
    <w:rsid w:val="00987260"/>
    <w:rsid w:val="009933DE"/>
    <w:rsid w:val="009B7FD5"/>
    <w:rsid w:val="009C2C82"/>
    <w:rsid w:val="009C5598"/>
    <w:rsid w:val="009E5D66"/>
    <w:rsid w:val="009F00B7"/>
    <w:rsid w:val="009F53D2"/>
    <w:rsid w:val="00A00649"/>
    <w:rsid w:val="00A1227C"/>
    <w:rsid w:val="00A1408A"/>
    <w:rsid w:val="00A30D48"/>
    <w:rsid w:val="00A31485"/>
    <w:rsid w:val="00A33CC1"/>
    <w:rsid w:val="00A46F83"/>
    <w:rsid w:val="00A53231"/>
    <w:rsid w:val="00A6485C"/>
    <w:rsid w:val="00A65A5E"/>
    <w:rsid w:val="00A82EDE"/>
    <w:rsid w:val="00A8781D"/>
    <w:rsid w:val="00A91A54"/>
    <w:rsid w:val="00A970AD"/>
    <w:rsid w:val="00AA50A1"/>
    <w:rsid w:val="00AD02FF"/>
    <w:rsid w:val="00AD128C"/>
    <w:rsid w:val="00AD752A"/>
    <w:rsid w:val="00AE600B"/>
    <w:rsid w:val="00AE7CDE"/>
    <w:rsid w:val="00AF5514"/>
    <w:rsid w:val="00B11667"/>
    <w:rsid w:val="00B16BD0"/>
    <w:rsid w:val="00B232A5"/>
    <w:rsid w:val="00B2444F"/>
    <w:rsid w:val="00B4246D"/>
    <w:rsid w:val="00B42F03"/>
    <w:rsid w:val="00B5427A"/>
    <w:rsid w:val="00B64263"/>
    <w:rsid w:val="00B661B8"/>
    <w:rsid w:val="00B74C5F"/>
    <w:rsid w:val="00B91A6F"/>
    <w:rsid w:val="00BA4D0E"/>
    <w:rsid w:val="00BC4F82"/>
    <w:rsid w:val="00BD4CEE"/>
    <w:rsid w:val="00BD59DA"/>
    <w:rsid w:val="00BD71A6"/>
    <w:rsid w:val="00BF0CCA"/>
    <w:rsid w:val="00BF56F8"/>
    <w:rsid w:val="00C0207A"/>
    <w:rsid w:val="00C05FF8"/>
    <w:rsid w:val="00C43794"/>
    <w:rsid w:val="00C50E98"/>
    <w:rsid w:val="00C6058E"/>
    <w:rsid w:val="00C828AA"/>
    <w:rsid w:val="00CB202A"/>
    <w:rsid w:val="00CB2392"/>
    <w:rsid w:val="00CC467A"/>
    <w:rsid w:val="00CC51D6"/>
    <w:rsid w:val="00CC727B"/>
    <w:rsid w:val="00CC75C9"/>
    <w:rsid w:val="00CD6360"/>
    <w:rsid w:val="00CE32CA"/>
    <w:rsid w:val="00CE7FBA"/>
    <w:rsid w:val="00D00130"/>
    <w:rsid w:val="00D067A2"/>
    <w:rsid w:val="00D15BAD"/>
    <w:rsid w:val="00D210D8"/>
    <w:rsid w:val="00D21C3E"/>
    <w:rsid w:val="00D25008"/>
    <w:rsid w:val="00D319EF"/>
    <w:rsid w:val="00D547BD"/>
    <w:rsid w:val="00D724ED"/>
    <w:rsid w:val="00D756D2"/>
    <w:rsid w:val="00D844AD"/>
    <w:rsid w:val="00D92920"/>
    <w:rsid w:val="00D933BF"/>
    <w:rsid w:val="00DB60F4"/>
    <w:rsid w:val="00DB7817"/>
    <w:rsid w:val="00DD2EF2"/>
    <w:rsid w:val="00DD7699"/>
    <w:rsid w:val="00DE1CAF"/>
    <w:rsid w:val="00DE4A07"/>
    <w:rsid w:val="00DF1AD0"/>
    <w:rsid w:val="00E00842"/>
    <w:rsid w:val="00E13B23"/>
    <w:rsid w:val="00E1413C"/>
    <w:rsid w:val="00E25EFE"/>
    <w:rsid w:val="00E36FE3"/>
    <w:rsid w:val="00E4054C"/>
    <w:rsid w:val="00E43411"/>
    <w:rsid w:val="00E44A2C"/>
    <w:rsid w:val="00E463A8"/>
    <w:rsid w:val="00E544AA"/>
    <w:rsid w:val="00E56C0B"/>
    <w:rsid w:val="00E56EAC"/>
    <w:rsid w:val="00E62CF6"/>
    <w:rsid w:val="00E874E9"/>
    <w:rsid w:val="00E91345"/>
    <w:rsid w:val="00EB1C29"/>
    <w:rsid w:val="00EC1077"/>
    <w:rsid w:val="00EC3D55"/>
    <w:rsid w:val="00F10F46"/>
    <w:rsid w:val="00F21128"/>
    <w:rsid w:val="00F5775D"/>
    <w:rsid w:val="00F6457E"/>
    <w:rsid w:val="00F83227"/>
    <w:rsid w:val="00F8391B"/>
    <w:rsid w:val="00FB0D44"/>
    <w:rsid w:val="00FB0E29"/>
    <w:rsid w:val="00FB22DF"/>
    <w:rsid w:val="00FC18B6"/>
    <w:rsid w:val="00FC3E8B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2487B"/>
  <w15:chartTrackingRefBased/>
  <w15:docId w15:val="{F6B24B6D-3F4F-49B5-97DB-FE7AD828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2"/>
    <w:next w:val="a2"/>
    <w:qFormat/>
    <w:rsid w:val="00552BB0"/>
    <w:pPr>
      <w:keepNext/>
      <w:pageBreakBefore/>
      <w:numPr>
        <w:numId w:val="1"/>
      </w:numPr>
      <w:spacing w:before="480" w:after="480"/>
      <w:jc w:val="center"/>
      <w:textAlignment w:val="baseline"/>
      <w:outlineLvl w:val="0"/>
    </w:pPr>
    <w:rPr>
      <w:rFonts w:ascii="Arial" w:eastAsia="黑体" w:hAnsi="Arial"/>
      <w:sz w:val="32"/>
    </w:rPr>
  </w:style>
  <w:style w:type="paragraph" w:styleId="2">
    <w:name w:val="heading 2"/>
    <w:basedOn w:val="a2"/>
    <w:next w:val="a3"/>
    <w:qFormat/>
    <w:rsid w:val="001F5053"/>
    <w:pPr>
      <w:keepNext/>
      <w:numPr>
        <w:ilvl w:val="1"/>
        <w:numId w:val="1"/>
      </w:numPr>
      <w:snapToGrid w:val="0"/>
      <w:spacing w:before="240" w:after="240"/>
      <w:ind w:rightChars="100" w:right="100"/>
      <w:jc w:val="left"/>
      <w:outlineLvl w:val="1"/>
    </w:pPr>
    <w:rPr>
      <w:rFonts w:ascii="Arial" w:eastAsia="黑体" w:hAnsi="Arial"/>
      <w:sz w:val="28"/>
    </w:rPr>
  </w:style>
  <w:style w:type="paragraph" w:styleId="30">
    <w:name w:val="heading 3"/>
    <w:basedOn w:val="a2"/>
    <w:next w:val="a3"/>
    <w:link w:val="31"/>
    <w:qFormat/>
    <w:rsid w:val="00C43794"/>
    <w:pPr>
      <w:keepNext/>
      <w:keepLines/>
      <w:numPr>
        <w:ilvl w:val="2"/>
        <w:numId w:val="1"/>
      </w:numPr>
      <w:tabs>
        <w:tab w:val="left" w:pos="720"/>
      </w:tabs>
      <w:spacing w:beforeLines="50" w:before="50" w:afterLines="50" w:after="50"/>
      <w:outlineLvl w:val="2"/>
    </w:pPr>
    <w:rPr>
      <w:rFonts w:ascii="Arial" w:eastAsia="黑体" w:hAnsi="Arial"/>
      <w:bCs/>
      <w:szCs w:val="32"/>
    </w:rPr>
  </w:style>
  <w:style w:type="paragraph" w:styleId="4">
    <w:name w:val="heading 4"/>
    <w:basedOn w:val="a2"/>
    <w:next w:val="a3"/>
    <w:link w:val="40"/>
    <w:qFormat/>
    <w:pPr>
      <w:keepNext/>
      <w:keepLines/>
      <w:numPr>
        <w:ilvl w:val="3"/>
        <w:numId w:val="1"/>
      </w:numPr>
      <w:tabs>
        <w:tab w:val="left" w:pos="3558"/>
      </w:tabs>
      <w:spacing w:before="100" w:beforeAutospacing="1" w:after="100" w:afterAutospacing="1"/>
      <w:ind w:leftChars="200" w:left="1062" w:hanging="862"/>
      <w:outlineLvl w:val="3"/>
    </w:pPr>
    <w:rPr>
      <w:rFonts w:eastAsia="仿宋_GB2312"/>
      <w:bCs/>
      <w:szCs w:val="28"/>
    </w:rPr>
  </w:style>
  <w:style w:type="paragraph" w:styleId="5">
    <w:name w:val="heading 5"/>
    <w:basedOn w:val="a2"/>
    <w:next w:val="a3"/>
    <w:qFormat/>
    <w:pPr>
      <w:keepNext/>
      <w:keepLines/>
      <w:spacing w:before="100" w:beforeAutospacing="1" w:after="100" w:afterAutospacing="1"/>
      <w:ind w:leftChars="200" w:left="200"/>
      <w:outlineLvl w:val="4"/>
    </w:pPr>
    <w:rPr>
      <w:b/>
      <w:bCs/>
      <w:szCs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bCs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正文：中文强调"/>
    <w:rPr>
      <w:rFonts w:eastAsia="楷体_GB2312"/>
    </w:rPr>
  </w:style>
  <w:style w:type="character" w:customStyle="1" w:styleId="Char1">
    <w:name w:val="题注 Char1"/>
    <w:rPr>
      <w:rFonts w:eastAsia="黑体" w:hAnsi="宋体"/>
      <w:kern w:val="2"/>
      <w:sz w:val="21"/>
      <w:szCs w:val="24"/>
      <w:lang w:val="en-US" w:eastAsia="zh-CN" w:bidi="ar-SA"/>
    </w:rPr>
  </w:style>
  <w:style w:type="character" w:customStyle="1" w:styleId="CharChar">
    <w:name w:val="纯文本 Char Char"/>
    <w:rPr>
      <w:rFonts w:ascii="宋体" w:hAnsi="Courier New" w:cs="Courier New"/>
      <w:kern w:val="2"/>
      <w:sz w:val="21"/>
      <w:szCs w:val="21"/>
    </w:rPr>
  </w:style>
  <w:style w:type="character" w:styleId="a8">
    <w:name w:val="annotation reference"/>
    <w:rPr>
      <w:sz w:val="21"/>
      <w:szCs w:val="21"/>
    </w:rPr>
  </w:style>
  <w:style w:type="character" w:styleId="a9">
    <w:name w:val="footnote reference"/>
    <w:rPr>
      <w:vertAlign w:val="superscript"/>
    </w:rPr>
  </w:style>
  <w:style w:type="character" w:customStyle="1" w:styleId="32">
    <w:name w:val="正文文本缩进 3 字符"/>
    <w:link w:val="3"/>
    <w:rPr>
      <w:kern w:val="2"/>
      <w:sz w:val="24"/>
      <w:szCs w:val="24"/>
    </w:rPr>
  </w:style>
  <w:style w:type="character" w:customStyle="1" w:styleId="aa">
    <w:name w:val="正文：英文强调"/>
    <w:rPr>
      <w:rFonts w:ascii="Times New Roman" w:hAnsi="Times New Roman"/>
      <w:i/>
    </w:rPr>
  </w:style>
  <w:style w:type="character" w:customStyle="1" w:styleId="ab">
    <w:name w:val="无间隔 字符"/>
    <w:link w:val="ac"/>
    <w:rPr>
      <w:rFonts w:ascii="Calibri" w:hAnsi="Calibri"/>
      <w:sz w:val="22"/>
      <w:szCs w:val="22"/>
      <w:lang w:bidi="ar-SA"/>
    </w:rPr>
  </w:style>
  <w:style w:type="character" w:customStyle="1" w:styleId="ad">
    <w:name w:val="批注框文本 字符"/>
    <w:link w:val="ae"/>
    <w:rPr>
      <w:kern w:val="2"/>
      <w:sz w:val="18"/>
      <w:szCs w:val="18"/>
    </w:rPr>
  </w:style>
  <w:style w:type="character" w:styleId="af">
    <w:name w:val="Hyperlink"/>
    <w:uiPriority w:val="99"/>
    <w:rPr>
      <w:color w:val="auto"/>
      <w:u w:val="none"/>
    </w:rPr>
  </w:style>
  <w:style w:type="character" w:customStyle="1" w:styleId="085CharChar">
    <w:name w:val="样式 首行缩进:  0.85 厘米 Char Char"/>
    <w:link w:val="085"/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link w:val="4"/>
    <w:rPr>
      <w:rFonts w:eastAsia="仿宋_GB2312"/>
      <w:bCs/>
      <w:kern w:val="2"/>
      <w:sz w:val="24"/>
      <w:szCs w:val="28"/>
    </w:rPr>
  </w:style>
  <w:style w:type="character" w:customStyle="1" w:styleId="af0">
    <w:name w:val="引用 字符"/>
    <w:link w:val="af1"/>
    <w:rPr>
      <w:i/>
      <w:iCs/>
      <w:color w:val="000000"/>
      <w:kern w:val="2"/>
      <w:sz w:val="21"/>
      <w:szCs w:val="24"/>
    </w:rPr>
  </w:style>
  <w:style w:type="character" w:customStyle="1" w:styleId="20">
    <w:name w:val="正文文本缩进 2 字符"/>
    <w:link w:val="21"/>
    <w:rPr>
      <w:kern w:val="2"/>
      <w:sz w:val="21"/>
      <w:szCs w:val="24"/>
    </w:rPr>
  </w:style>
  <w:style w:type="character" w:customStyle="1" w:styleId="31">
    <w:name w:val="标题 3 字符"/>
    <w:link w:val="30"/>
    <w:rsid w:val="00C43794"/>
    <w:rPr>
      <w:rFonts w:ascii="Arial" w:eastAsia="黑体" w:hAnsi="Arial"/>
      <w:bCs/>
      <w:kern w:val="2"/>
      <w:sz w:val="24"/>
      <w:szCs w:val="32"/>
    </w:rPr>
  </w:style>
  <w:style w:type="character" w:customStyle="1" w:styleId="af2">
    <w:name w:val="批注文字 字符"/>
    <w:link w:val="af3"/>
    <w:rPr>
      <w:kern w:val="2"/>
      <w:sz w:val="24"/>
      <w:szCs w:val="24"/>
    </w:rPr>
  </w:style>
  <w:style w:type="character" w:customStyle="1" w:styleId="af4">
    <w:name w:val="正文文本缩进 字符"/>
    <w:link w:val="af5"/>
    <w:rPr>
      <w:kern w:val="2"/>
      <w:sz w:val="21"/>
      <w:szCs w:val="24"/>
    </w:rPr>
  </w:style>
  <w:style w:type="character" w:styleId="af6">
    <w:name w:val="endnote reference"/>
    <w:rPr>
      <w:rFonts w:eastAsia="宋体"/>
      <w:sz w:val="24"/>
      <w:szCs w:val="24"/>
      <w:vertAlign w:val="superscript"/>
      <w:lang w:val="en-US" w:eastAsia="zh-CN" w:bidi="ar-SA"/>
    </w:rPr>
  </w:style>
  <w:style w:type="character" w:customStyle="1" w:styleId="af7">
    <w:name w:val="正文缩进 字符"/>
    <w:link w:val="a3"/>
    <w:rPr>
      <w:kern w:val="2"/>
      <w:sz w:val="24"/>
      <w:szCs w:val="24"/>
    </w:rPr>
  </w:style>
  <w:style w:type="character" w:customStyle="1" w:styleId="af8">
    <w:name w:val="正文：程序代码"/>
    <w:rPr>
      <w:rFonts w:ascii="MS Gothic" w:eastAsia="仿宋_GB2312" w:hAnsi="MS Gothic"/>
    </w:rPr>
  </w:style>
  <w:style w:type="character" w:customStyle="1" w:styleId="af9">
    <w:name w:val="纯文本 字符"/>
    <w:link w:val="afa"/>
    <w:rPr>
      <w:rFonts w:ascii="宋体" w:hAnsi="Courier New"/>
      <w:sz w:val="21"/>
    </w:rPr>
  </w:style>
  <w:style w:type="character" w:customStyle="1" w:styleId="CharChar0">
    <w:name w:val="论文正文 Char Char"/>
    <w:link w:val="afb"/>
    <w:rPr>
      <w:rFonts w:ascii="Cambria Math" w:hAnsi="Cambria Math"/>
      <w:kern w:val="2"/>
      <w:sz w:val="24"/>
      <w:szCs w:val="22"/>
    </w:rPr>
  </w:style>
  <w:style w:type="character" w:customStyle="1" w:styleId="llyf141">
    <w:name w:val="llyf141"/>
    <w:rPr>
      <w:rFonts w:eastAsia="宋体"/>
      <w:spacing w:val="300"/>
      <w:sz w:val="21"/>
      <w:szCs w:val="21"/>
      <w:lang w:val="en-US" w:eastAsia="zh-CN" w:bidi="ar-SA"/>
    </w:rPr>
  </w:style>
  <w:style w:type="character" w:styleId="afc">
    <w:name w:val="FollowedHyperlink"/>
    <w:rPr>
      <w:color w:val="800080"/>
      <w:u w:val="single"/>
    </w:rPr>
  </w:style>
  <w:style w:type="character" w:styleId="afd">
    <w:name w:val="page number"/>
    <w:basedOn w:val="a4"/>
  </w:style>
  <w:style w:type="character" w:customStyle="1" w:styleId="afe">
    <w:name w:val="批注主题 字符"/>
    <w:link w:val="aff"/>
    <w:rPr>
      <w:b/>
      <w:bCs/>
      <w:kern w:val="2"/>
      <w:sz w:val="24"/>
      <w:szCs w:val="24"/>
    </w:rPr>
  </w:style>
  <w:style w:type="character" w:customStyle="1" w:styleId="aff0">
    <w:name w:val="题注 字符"/>
    <w:link w:val="aff1"/>
    <w:rPr>
      <w:rFonts w:ascii="黑体" w:eastAsia="黑体" w:hAnsi="黑体" w:cs="Arial"/>
      <w:kern w:val="2"/>
      <w:sz w:val="21"/>
    </w:rPr>
  </w:style>
  <w:style w:type="character" w:customStyle="1" w:styleId="CharChar1">
    <w:name w:val="图题注 Char Char"/>
    <w:link w:val="aff2"/>
  </w:style>
  <w:style w:type="paragraph" w:styleId="af5">
    <w:name w:val="Body Text Indent"/>
    <w:basedOn w:val="a2"/>
    <w:link w:val="af4"/>
    <w:pPr>
      <w:spacing w:after="120"/>
      <w:ind w:leftChars="200" w:left="420"/>
    </w:pPr>
    <w:rPr>
      <w:sz w:val="21"/>
    </w:rPr>
  </w:style>
  <w:style w:type="paragraph" w:styleId="11">
    <w:name w:val="toc 1"/>
    <w:basedOn w:val="a2"/>
    <w:next w:val="a2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ae">
    <w:name w:val="Balloon Text"/>
    <w:basedOn w:val="a2"/>
    <w:link w:val="ad"/>
    <w:rPr>
      <w:sz w:val="18"/>
      <w:szCs w:val="18"/>
    </w:rPr>
  </w:style>
  <w:style w:type="paragraph" w:styleId="aff3">
    <w:name w:val="Body Text"/>
    <w:basedOn w:val="a2"/>
    <w:rPr>
      <w:b/>
      <w:bCs/>
      <w:i/>
      <w:iCs/>
      <w:sz w:val="28"/>
    </w:rPr>
  </w:style>
  <w:style w:type="paragraph" w:customStyle="1" w:styleId="Char1CharCharChar">
    <w:name w:val="Char1 Char Char Char"/>
    <w:basedOn w:val="a2"/>
    <w:rPr>
      <w:sz w:val="21"/>
      <w:szCs w:val="20"/>
    </w:rPr>
  </w:style>
  <w:style w:type="paragraph" w:customStyle="1" w:styleId="aff2">
    <w:name w:val="图题注"/>
    <w:basedOn w:val="aff1"/>
    <w:link w:val="CharChar1"/>
    <w:pPr>
      <w:spacing w:beforeLines="25" w:before="78" w:afterLines="25" w:after="78"/>
    </w:pPr>
  </w:style>
  <w:style w:type="paragraph" w:styleId="TOC">
    <w:name w:val="TOC Heading"/>
    <w:basedOn w:val="10"/>
    <w:next w:val="a2"/>
    <w:qFormat/>
    <w:pPr>
      <w:keepLines/>
      <w:pageBreakBefore w:val="0"/>
      <w:widowControl/>
      <w:numPr>
        <w:numId w:val="0"/>
      </w:numPr>
      <w:tabs>
        <w:tab w:val="left" w:pos="601"/>
      </w:tabs>
      <w:spacing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41">
    <w:name w:val="toc 4"/>
    <w:basedOn w:val="a2"/>
    <w:next w:val="a2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">
    <w:name w:val="Body Text Indent 3"/>
    <w:basedOn w:val="a2"/>
    <w:link w:val="32"/>
    <w:pPr>
      <w:numPr>
        <w:numId w:val="2"/>
      </w:numPr>
      <w:tabs>
        <w:tab w:val="left" w:pos="567"/>
      </w:tabs>
    </w:pPr>
  </w:style>
  <w:style w:type="paragraph" w:styleId="aff4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2"/>
    <w:next w:val="a2"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50">
    <w:name w:val="toc 5"/>
    <w:basedOn w:val="a2"/>
    <w:next w:val="a2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aff5">
    <w:name w:val="endnote text"/>
    <w:basedOn w:val="a2"/>
    <w:pPr>
      <w:snapToGrid w:val="0"/>
      <w:jc w:val="left"/>
    </w:pPr>
  </w:style>
  <w:style w:type="paragraph" w:styleId="60">
    <w:name w:val="toc 6"/>
    <w:basedOn w:val="a2"/>
    <w:next w:val="a2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3">
    <w:name w:val="Body Text 3"/>
    <w:basedOn w:val="a2"/>
    <w:rPr>
      <w:i/>
      <w:iCs/>
      <w:sz w:val="28"/>
    </w:rPr>
  </w:style>
  <w:style w:type="paragraph" w:customStyle="1" w:styleId="a0">
    <w:name w:val="列表编号：参考文献"/>
    <w:basedOn w:val="a2"/>
    <w:pPr>
      <w:numPr>
        <w:numId w:val="3"/>
      </w:numPr>
    </w:pPr>
  </w:style>
  <w:style w:type="paragraph" w:customStyle="1" w:styleId="afb">
    <w:name w:val="论文正文"/>
    <w:basedOn w:val="a2"/>
    <w:link w:val="CharChar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paragraph" w:styleId="70">
    <w:name w:val="toc 7"/>
    <w:basedOn w:val="a2"/>
    <w:next w:val="a2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2"/>
    <w:next w:val="a2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f6">
    <w:name w:val="table of figures"/>
    <w:basedOn w:val="a2"/>
    <w:next w:val="a2"/>
    <w:pPr>
      <w:ind w:leftChars="200" w:left="840" w:hangingChars="200" w:hanging="420"/>
    </w:pPr>
  </w:style>
  <w:style w:type="paragraph" w:styleId="23">
    <w:name w:val="Body Text 2"/>
    <w:basedOn w:val="a2"/>
    <w:rPr>
      <w:i/>
      <w:iCs/>
      <w:sz w:val="30"/>
    </w:rPr>
  </w:style>
  <w:style w:type="paragraph" w:styleId="aff">
    <w:name w:val="annotation subject"/>
    <w:basedOn w:val="af3"/>
    <w:next w:val="af3"/>
    <w:link w:val="afe"/>
    <w:rPr>
      <w:b/>
      <w:bCs/>
    </w:rPr>
  </w:style>
  <w:style w:type="paragraph" w:styleId="aff7">
    <w:name w:val="footnote text"/>
    <w:basedOn w:val="a2"/>
    <w:pPr>
      <w:snapToGrid w:val="0"/>
    </w:pPr>
    <w:rPr>
      <w:sz w:val="18"/>
      <w:szCs w:val="18"/>
    </w:rPr>
  </w:style>
  <w:style w:type="paragraph" w:styleId="afa">
    <w:name w:val="Plain Text"/>
    <w:basedOn w:val="a2"/>
    <w:link w:val="af9"/>
    <w:pPr>
      <w:widowControl/>
      <w:jc w:val="left"/>
    </w:pPr>
    <w:rPr>
      <w:rFonts w:ascii="宋体" w:hAnsi="Courier New"/>
      <w:sz w:val="21"/>
    </w:rPr>
  </w:style>
  <w:style w:type="paragraph" w:customStyle="1" w:styleId="1">
    <w:name w:val="样式1"/>
    <w:basedOn w:val="a2"/>
    <w:pPr>
      <w:numPr>
        <w:ilvl w:val="1"/>
        <w:numId w:val="4"/>
      </w:numPr>
      <w:tabs>
        <w:tab w:val="left" w:pos="567"/>
      </w:tabs>
    </w:pPr>
    <w:rPr>
      <w:sz w:val="21"/>
    </w:rPr>
  </w:style>
  <w:style w:type="paragraph" w:customStyle="1" w:styleId="12">
    <w:name w:val="图1"/>
    <w:basedOn w:val="a2"/>
    <w:next w:val="a2"/>
    <w:pPr>
      <w:tabs>
        <w:tab w:val="left" w:pos="420"/>
      </w:tabs>
      <w:spacing w:beforeLines="50" w:before="156" w:afterLines="100" w:after="312" w:line="360" w:lineRule="auto"/>
      <w:ind w:left="1105" w:hanging="748"/>
      <w:jc w:val="center"/>
    </w:pPr>
    <w:rPr>
      <w:kern w:val="0"/>
    </w:rPr>
  </w:style>
  <w:style w:type="paragraph" w:styleId="aff8">
    <w:name w:val="List Paragraph"/>
    <w:basedOn w:val="a2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1">
    <w:name w:val="参考文献"/>
    <w:pPr>
      <w:widowControl w:val="0"/>
      <w:numPr>
        <w:numId w:val="5"/>
      </w:numPr>
      <w:tabs>
        <w:tab w:val="left" w:pos="900"/>
      </w:tabs>
      <w:spacing w:line="324" w:lineRule="auto"/>
    </w:pPr>
    <w:rPr>
      <w:rFonts w:cs="宋体"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2"/>
    <w:rPr>
      <w:rFonts w:ascii="Tahoma" w:hAnsi="Tahoma"/>
      <w:szCs w:val="20"/>
    </w:rPr>
  </w:style>
  <w:style w:type="paragraph" w:styleId="ac">
    <w:name w:val="No Spacing"/>
    <w:link w:val="ab"/>
    <w:qFormat/>
    <w:rPr>
      <w:rFonts w:ascii="Calibri" w:hAnsi="Calibri"/>
      <w:sz w:val="22"/>
      <w:szCs w:val="22"/>
    </w:rPr>
  </w:style>
  <w:style w:type="paragraph" w:customStyle="1" w:styleId="24">
    <w:name w:val="样式2"/>
    <w:basedOn w:val="aff1"/>
    <w:pPr>
      <w:spacing w:beforeLines="30" w:before="93"/>
    </w:pPr>
    <w:rPr>
      <w:rFonts w:ascii="Cambria" w:eastAsia="宋体" w:hAnsi="Cambria" w:cs="Times New Roman"/>
      <w:szCs w:val="21"/>
    </w:rPr>
  </w:style>
  <w:style w:type="paragraph" w:styleId="aff9">
    <w:name w:val="Document Map"/>
    <w:basedOn w:val="a2"/>
    <w:pPr>
      <w:shd w:val="clear" w:color="auto" w:fill="000080"/>
    </w:pPr>
  </w:style>
  <w:style w:type="paragraph" w:styleId="90">
    <w:name w:val="toc 9"/>
    <w:basedOn w:val="a2"/>
    <w:next w:val="a2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1">
    <w:name w:val="Body Text Indent 2"/>
    <w:basedOn w:val="a2"/>
    <w:link w:val="20"/>
    <w:pPr>
      <w:spacing w:after="120" w:line="480" w:lineRule="auto"/>
      <w:ind w:leftChars="200" w:left="420"/>
    </w:pPr>
    <w:rPr>
      <w:sz w:val="21"/>
    </w:rPr>
  </w:style>
  <w:style w:type="paragraph" w:styleId="af3">
    <w:name w:val="annotation text"/>
    <w:basedOn w:val="a2"/>
    <w:link w:val="af2"/>
    <w:pPr>
      <w:jc w:val="left"/>
    </w:pPr>
  </w:style>
  <w:style w:type="paragraph" w:styleId="34">
    <w:name w:val="toc 3"/>
    <w:basedOn w:val="a2"/>
    <w:next w:val="a2"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a">
    <w:name w:val="List Bullet"/>
    <w:basedOn w:val="a3"/>
    <w:pPr>
      <w:numPr>
        <w:numId w:val="6"/>
      </w:numPr>
      <w:tabs>
        <w:tab w:val="left" w:pos="902"/>
      </w:tabs>
      <w:ind w:firstLineChars="0" w:firstLine="0"/>
    </w:pPr>
  </w:style>
  <w:style w:type="paragraph" w:styleId="affa">
    <w:name w:val="footer"/>
    <w:basedOn w:val="a2"/>
    <w:link w:val="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1">
    <w:name w:val="caption"/>
    <w:basedOn w:val="a2"/>
    <w:next w:val="a2"/>
    <w:link w:val="aff0"/>
    <w:uiPriority w:val="35"/>
    <w:qFormat/>
    <w:pPr>
      <w:adjustRightInd w:val="0"/>
      <w:snapToGrid w:val="0"/>
      <w:spacing w:beforeLines="20" w:before="62" w:afterLines="20" w:after="62"/>
      <w:jc w:val="center"/>
    </w:pPr>
    <w:rPr>
      <w:rFonts w:ascii="黑体" w:eastAsia="黑体" w:hAnsi="黑体" w:cs="Arial"/>
      <w:sz w:val="21"/>
    </w:rPr>
  </w:style>
  <w:style w:type="paragraph" w:styleId="a3">
    <w:name w:val="Normal Indent"/>
    <w:basedOn w:val="a2"/>
    <w:link w:val="af7"/>
    <w:pPr>
      <w:ind w:firstLineChars="200" w:firstLine="420"/>
    </w:pPr>
  </w:style>
  <w:style w:type="paragraph" w:customStyle="1" w:styleId="085">
    <w:name w:val="样式 首行缩进:  0.85 厘米"/>
    <w:basedOn w:val="a2"/>
    <w:link w:val="085CharChar"/>
    <w:pPr>
      <w:spacing w:line="324" w:lineRule="auto"/>
      <w:ind w:firstLine="482"/>
    </w:pPr>
    <w:rPr>
      <w:rFonts w:ascii="宋体" w:hAnsi="宋体" w:cs="宋体"/>
    </w:rPr>
  </w:style>
  <w:style w:type="paragraph" w:styleId="af1">
    <w:name w:val="Quote"/>
    <w:basedOn w:val="a2"/>
    <w:next w:val="a2"/>
    <w:link w:val="af0"/>
    <w:qFormat/>
    <w:rPr>
      <w:i/>
      <w:iCs/>
      <w:color w:val="000000"/>
      <w:sz w:val="21"/>
    </w:rPr>
  </w:style>
  <w:style w:type="paragraph" w:customStyle="1" w:styleId="affb">
    <w:name w:val="图表文字"/>
    <w:basedOn w:val="a2"/>
    <w:rPr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2"/>
    <w:uiPriority w:val="1"/>
    <w:qFormat/>
    <w:rsid w:val="008D039B"/>
    <w:pPr>
      <w:jc w:val="left"/>
    </w:pPr>
    <w:rPr>
      <w:rFonts w:ascii="等线" w:eastAsia="等线" w:hAnsi="等线"/>
      <w:kern w:val="0"/>
      <w:sz w:val="22"/>
      <w:szCs w:val="22"/>
      <w:lang w:eastAsia="en-US"/>
    </w:rPr>
  </w:style>
  <w:style w:type="table" w:styleId="affc">
    <w:name w:val="Table Grid"/>
    <w:basedOn w:val="a5"/>
    <w:uiPriority w:val="39"/>
    <w:rsid w:val="008D039B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文字"/>
    <w:basedOn w:val="a3"/>
    <w:link w:val="Char"/>
    <w:qFormat/>
    <w:rsid w:val="00145525"/>
    <w:pPr>
      <w:ind w:firstLine="480"/>
    </w:pPr>
  </w:style>
  <w:style w:type="paragraph" w:customStyle="1" w:styleId="affe">
    <w:name w:val="图注"/>
    <w:basedOn w:val="aff1"/>
    <w:link w:val="Char0"/>
    <w:qFormat/>
    <w:rsid w:val="00145525"/>
    <w:pPr>
      <w:spacing w:before="91" w:after="91"/>
    </w:pPr>
  </w:style>
  <w:style w:type="character" w:customStyle="1" w:styleId="Char">
    <w:name w:val="文字 Char"/>
    <w:link w:val="affd"/>
    <w:rsid w:val="00145525"/>
  </w:style>
  <w:style w:type="character" w:customStyle="1" w:styleId="13">
    <w:name w:val="页脚 字符1"/>
    <w:link w:val="affa"/>
    <w:uiPriority w:val="99"/>
    <w:rsid w:val="00145525"/>
    <w:rPr>
      <w:kern w:val="2"/>
      <w:sz w:val="18"/>
      <w:szCs w:val="18"/>
    </w:rPr>
  </w:style>
  <w:style w:type="character" w:customStyle="1" w:styleId="Char0">
    <w:name w:val="图注 Char"/>
    <w:link w:val="affe"/>
    <w:rsid w:val="00145525"/>
    <w:rPr>
      <w:rFonts w:ascii="黑体" w:eastAsia="黑体" w:hAnsi="黑体" w:cs="Arial"/>
      <w:kern w:val="2"/>
      <w:sz w:val="21"/>
      <w:szCs w:val="24"/>
    </w:rPr>
  </w:style>
  <w:style w:type="paragraph" w:styleId="afff">
    <w:name w:val="Subtitle"/>
    <w:basedOn w:val="a2"/>
    <w:next w:val="a2"/>
    <w:link w:val="14"/>
    <w:uiPriority w:val="11"/>
    <w:qFormat/>
    <w:rsid w:val="00145525"/>
    <w:pPr>
      <w:spacing w:before="240" w:after="60" w:line="312" w:lineRule="auto"/>
      <w:jc w:val="left"/>
      <w:outlineLvl w:val="1"/>
    </w:pPr>
    <w:rPr>
      <w:rFonts w:ascii="Cambria" w:eastAsia="黑体" w:hAnsi="Cambria"/>
      <w:bCs/>
      <w:kern w:val="28"/>
      <w:sz w:val="28"/>
      <w:szCs w:val="32"/>
    </w:rPr>
  </w:style>
  <w:style w:type="character" w:customStyle="1" w:styleId="afff0">
    <w:name w:val="副标题 字符"/>
    <w:uiPriority w:val="11"/>
    <w:rsid w:val="00145525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14">
    <w:name w:val="副标题 字符1"/>
    <w:link w:val="afff"/>
    <w:uiPriority w:val="11"/>
    <w:rsid w:val="00145525"/>
    <w:rPr>
      <w:rFonts w:ascii="Cambria" w:eastAsia="黑体" w:hAnsi="Cambria"/>
      <w:bCs/>
      <w:kern w:val="28"/>
      <w:sz w:val="28"/>
      <w:szCs w:val="32"/>
    </w:rPr>
  </w:style>
  <w:style w:type="table" w:customStyle="1" w:styleId="35">
    <w:name w:val="样式3"/>
    <w:basedOn w:val="a5"/>
    <w:uiPriority w:val="99"/>
    <w:rsid w:val="00145525"/>
    <w:tblPr>
      <w:tblBorders>
        <w:top w:val="single" w:sz="12" w:space="0" w:color="008000"/>
        <w:bottom w:val="single" w:sz="12" w:space="0" w:color="008000"/>
      </w:tblBorders>
    </w:tblPr>
    <w:tcPr>
      <w:vAlign w:val="center"/>
    </w:tcPr>
  </w:style>
  <w:style w:type="table" w:customStyle="1" w:styleId="15">
    <w:name w:val="网格型1"/>
    <w:basedOn w:val="a5"/>
    <w:next w:val="affc"/>
    <w:uiPriority w:val="39"/>
    <w:rsid w:val="00145525"/>
    <w:rPr>
      <w:rFonts w:ascii="Calibri" w:eastAsia="Times New Roman" w:hAnsi="Calibr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1">
    <w:name w:val="Normal (Web)"/>
    <w:basedOn w:val="a2"/>
    <w:uiPriority w:val="99"/>
    <w:semiHidden/>
    <w:unhideWhenUsed/>
    <w:rsid w:val="001455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rsid w:val="00145525"/>
  </w:style>
  <w:style w:type="paragraph" w:customStyle="1" w:styleId="16">
    <w:name w:val="正文1"/>
    <w:basedOn w:val="a3"/>
    <w:link w:val="Char2"/>
    <w:qFormat/>
    <w:rsid w:val="00145525"/>
    <w:pPr>
      <w:ind w:firstLine="482"/>
    </w:pPr>
  </w:style>
  <w:style w:type="character" w:customStyle="1" w:styleId="Char2">
    <w:name w:val="正文 Char"/>
    <w:link w:val="16"/>
    <w:rsid w:val="00145525"/>
    <w:rPr>
      <w:kern w:val="2"/>
      <w:sz w:val="24"/>
      <w:szCs w:val="24"/>
    </w:rPr>
  </w:style>
  <w:style w:type="character" w:customStyle="1" w:styleId="afff2">
    <w:name w:val="页脚 字符"/>
    <w:uiPriority w:val="99"/>
    <w:rsid w:val="007B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43381252@qq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4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CF89B-A45D-4D61-8A67-1E2C42FC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277</Words>
  <Characters>1583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HUST</Company>
  <LinksUpToDate>false</LinksUpToDate>
  <CharactersWithSpaces>1857</CharactersWithSpaces>
  <SharedDoc>false</SharedDoc>
  <HLinks>
    <vt:vector size="180" baseType="variant">
      <vt:variant>
        <vt:i4>1048631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_Toc474703741</vt:lpwstr>
      </vt:variant>
      <vt:variant>
        <vt:i4>1048631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_Toc474703740</vt:lpwstr>
      </vt:variant>
      <vt:variant>
        <vt:i4>1507383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_Toc474703739</vt:lpwstr>
      </vt:variant>
      <vt:variant>
        <vt:i4>1507383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_Toc474703738</vt:lpwstr>
      </vt:variant>
      <vt:variant>
        <vt:i4>1507383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_Toc474703737</vt:lpwstr>
      </vt:variant>
      <vt:variant>
        <vt:i4>1507383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_Toc474703736</vt:lpwstr>
      </vt:variant>
      <vt:variant>
        <vt:i4>1507383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_Toc474703735</vt:lpwstr>
      </vt:variant>
      <vt:variant>
        <vt:i4>1507383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_Toc474703734</vt:lpwstr>
      </vt:variant>
      <vt:variant>
        <vt:i4>1507383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_Toc474703733</vt:lpwstr>
      </vt:variant>
      <vt:variant>
        <vt:i4>1507383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_Toc474703732</vt:lpwstr>
      </vt:variant>
      <vt:variant>
        <vt:i4>1507383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_Toc474703731</vt:lpwstr>
      </vt:variant>
      <vt:variant>
        <vt:i4>1507383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_Toc474703730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_Toc474703729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_Toc474703728</vt:lpwstr>
      </vt:variant>
      <vt:variant>
        <vt:i4>1441847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_Toc474703727</vt:lpwstr>
      </vt:variant>
      <vt:variant>
        <vt:i4>1441847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_Toc474703726</vt:lpwstr>
      </vt:variant>
      <vt:variant>
        <vt:i4>1441847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_Toc474703725</vt:lpwstr>
      </vt:variant>
      <vt:variant>
        <vt:i4>1441847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_Toc474703724</vt:lpwstr>
      </vt:variant>
      <vt:variant>
        <vt:i4>1441847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_Toc474703723</vt:lpwstr>
      </vt:variant>
      <vt:variant>
        <vt:i4>1441847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_Toc474703722</vt:lpwstr>
      </vt:variant>
      <vt:variant>
        <vt:i4>1441847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_Toc474703721</vt:lpwstr>
      </vt:variant>
      <vt:variant>
        <vt:i4>1441847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_Toc474703720</vt:lpwstr>
      </vt:variant>
      <vt:variant>
        <vt:i4>1376311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_Toc474703719</vt:lpwstr>
      </vt:variant>
      <vt:variant>
        <vt:i4>1376311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_Toc474703718</vt:lpwstr>
      </vt:variant>
      <vt:variant>
        <vt:i4>1376311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_Toc474703717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_Toc474703716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_Toc474703715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_Toc474703714</vt:lpwstr>
      </vt:variant>
      <vt:variant>
        <vt:i4>1376311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_Toc474703713</vt:lpwstr>
      </vt:variant>
      <vt:variant>
        <vt:i4>6357022</vt:i4>
      </vt:variant>
      <vt:variant>
        <vt:i4>0</vt:i4>
      </vt:variant>
      <vt:variant>
        <vt:i4>0</vt:i4>
      </vt:variant>
      <vt:variant>
        <vt:i4>5</vt:i4>
      </vt:variant>
      <vt:variant>
        <vt:lpwstr>mailto:13456@qq.com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  课程设计报告</dc:title>
  <dc:subject/>
  <dc:creator>xmdong</dc:creator>
  <cp:keywords/>
  <dc:description/>
  <cp:lastModifiedBy>acd</cp:lastModifiedBy>
  <cp:revision>3</cp:revision>
  <cp:lastPrinted>2017-10-31T03:40:00Z</cp:lastPrinted>
  <dcterms:created xsi:type="dcterms:W3CDTF">2018-12-12T03:17:00Z</dcterms:created>
  <dcterms:modified xsi:type="dcterms:W3CDTF">2018-12-12T03:20:00Z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